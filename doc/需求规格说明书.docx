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DF0197" w14:paraId="63C981DE" w14:textId="77777777">
        <w:tc>
          <w:tcPr>
            <w:tcW w:w="992" w:type="dxa"/>
          </w:tcPr>
          <w:p w14:paraId="4948AA25" w14:textId="77777777" w:rsidR="00DF0197" w:rsidRDefault="00C93071">
            <w:pPr>
              <w:rPr>
                <w:rFonts w:ascii="Times New Roman" w:hAnsi="Times New Roman"/>
                <w:sz w:val="18"/>
                <w:szCs w:val="18"/>
              </w:rPr>
            </w:pPr>
            <w:r>
              <w:rPr>
                <w:rFonts w:ascii="Times New Roman" w:hAnsi="Times New Roman"/>
                <w:sz w:val="18"/>
                <w:szCs w:val="18"/>
              </w:rPr>
              <w:t>文档状态</w:t>
            </w:r>
          </w:p>
        </w:tc>
        <w:tc>
          <w:tcPr>
            <w:tcW w:w="992" w:type="dxa"/>
          </w:tcPr>
          <w:p w14:paraId="03B43AD7" w14:textId="77777777" w:rsidR="00DF0197" w:rsidRDefault="00C93071">
            <w:pPr>
              <w:rPr>
                <w:rFonts w:ascii="Times New Roman" w:hAnsi="Times New Roman"/>
                <w:sz w:val="18"/>
                <w:szCs w:val="18"/>
              </w:rPr>
            </w:pPr>
            <w:r>
              <w:rPr>
                <w:rFonts w:ascii="Times New Roman" w:hAnsi="Times New Roman"/>
                <w:sz w:val="18"/>
                <w:szCs w:val="18"/>
              </w:rPr>
              <w:t>保密级别</w:t>
            </w:r>
          </w:p>
        </w:tc>
        <w:tc>
          <w:tcPr>
            <w:tcW w:w="2233" w:type="dxa"/>
          </w:tcPr>
          <w:p w14:paraId="34420513" w14:textId="71067E41" w:rsidR="00DF0197" w:rsidRDefault="0073574F">
            <w:pPr>
              <w:rPr>
                <w:rFonts w:ascii="Times New Roman" w:hAnsi="Times New Roman"/>
                <w:sz w:val="18"/>
                <w:szCs w:val="18"/>
              </w:rPr>
            </w:pPr>
            <w:r>
              <w:rPr>
                <w:rFonts w:ascii="Times New Roman" w:hAnsi="Times New Roman" w:hint="eastAsia"/>
                <w:sz w:val="18"/>
                <w:szCs w:val="18"/>
              </w:rPr>
              <w:t>无</w:t>
            </w:r>
          </w:p>
        </w:tc>
      </w:tr>
      <w:tr w:rsidR="00DF0197" w14:paraId="7A3A81F0" w14:textId="77777777">
        <w:tc>
          <w:tcPr>
            <w:tcW w:w="992" w:type="dxa"/>
            <w:vMerge w:val="restart"/>
          </w:tcPr>
          <w:p w14:paraId="448804EE" w14:textId="77777777" w:rsidR="00DF0197" w:rsidRDefault="00C93071">
            <w:pPr>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草稿</w:t>
            </w:r>
          </w:p>
          <w:p w14:paraId="3131EBCA"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14:paraId="632F693D" w14:textId="77777777" w:rsidR="00DF0197" w:rsidRDefault="00C93071">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14:paraId="2CE54697" w14:textId="77777777" w:rsidR="00DF0197" w:rsidRDefault="00C93071">
            <w:pPr>
              <w:rPr>
                <w:rFonts w:ascii="Times New Roman" w:hAnsi="Times New Roman"/>
                <w:sz w:val="18"/>
                <w:szCs w:val="18"/>
              </w:rPr>
            </w:pPr>
            <w:r>
              <w:rPr>
                <w:rFonts w:ascii="Times New Roman" w:hAnsi="Times New Roman"/>
                <w:sz w:val="18"/>
                <w:szCs w:val="18"/>
              </w:rPr>
              <w:t>文档编号</w:t>
            </w:r>
          </w:p>
        </w:tc>
        <w:tc>
          <w:tcPr>
            <w:tcW w:w="2233" w:type="dxa"/>
          </w:tcPr>
          <w:p w14:paraId="72D1EB3D" w14:textId="29C9FCE3" w:rsidR="00DF0197" w:rsidRDefault="0073574F">
            <w:pPr>
              <w:rPr>
                <w:rFonts w:ascii="Times New Roman" w:hAnsi="Times New Roman"/>
                <w:sz w:val="18"/>
                <w:szCs w:val="18"/>
              </w:rPr>
            </w:pPr>
            <w:r>
              <w:rPr>
                <w:rFonts w:ascii="Times New Roman" w:hAnsi="Times New Roman" w:hint="eastAsia"/>
                <w:sz w:val="18"/>
                <w:szCs w:val="18"/>
              </w:rPr>
              <w:t>无</w:t>
            </w:r>
          </w:p>
        </w:tc>
      </w:tr>
      <w:tr w:rsidR="00DF0197" w14:paraId="376A6681" w14:textId="77777777">
        <w:tc>
          <w:tcPr>
            <w:tcW w:w="992" w:type="dxa"/>
            <w:vMerge/>
          </w:tcPr>
          <w:p w14:paraId="3197BAEA" w14:textId="77777777" w:rsidR="00DF0197" w:rsidRDefault="00DF0197">
            <w:pPr>
              <w:rPr>
                <w:rFonts w:ascii="Times New Roman" w:hAnsi="Times New Roman"/>
                <w:sz w:val="18"/>
                <w:szCs w:val="18"/>
              </w:rPr>
            </w:pPr>
          </w:p>
        </w:tc>
        <w:tc>
          <w:tcPr>
            <w:tcW w:w="992" w:type="dxa"/>
          </w:tcPr>
          <w:p w14:paraId="24EA7E0C" w14:textId="77777777" w:rsidR="00DF0197" w:rsidRDefault="00C93071">
            <w:pPr>
              <w:rPr>
                <w:rFonts w:ascii="Times New Roman" w:hAnsi="Times New Roman"/>
                <w:sz w:val="18"/>
                <w:szCs w:val="18"/>
              </w:rPr>
            </w:pPr>
            <w:r>
              <w:rPr>
                <w:rFonts w:ascii="Times New Roman" w:hAnsi="Times New Roman"/>
                <w:sz w:val="18"/>
                <w:szCs w:val="18"/>
              </w:rPr>
              <w:t>管理部门</w:t>
            </w:r>
          </w:p>
        </w:tc>
        <w:tc>
          <w:tcPr>
            <w:tcW w:w="2233" w:type="dxa"/>
          </w:tcPr>
          <w:p w14:paraId="52F2606F" w14:textId="05F31184" w:rsidR="00DF0197" w:rsidRDefault="0073574F">
            <w:pPr>
              <w:rPr>
                <w:rFonts w:ascii="Times New Roman" w:hAnsi="Times New Roman"/>
                <w:sz w:val="18"/>
                <w:szCs w:val="18"/>
              </w:rPr>
            </w:pPr>
            <w:r>
              <w:rPr>
                <w:rFonts w:ascii="Times New Roman" w:hAnsi="Times New Roman" w:hint="eastAsia"/>
                <w:sz w:val="18"/>
                <w:szCs w:val="18"/>
              </w:rPr>
              <w:t>无</w:t>
            </w:r>
          </w:p>
        </w:tc>
      </w:tr>
      <w:tr w:rsidR="00DF0197" w14:paraId="46328BE9" w14:textId="77777777">
        <w:tc>
          <w:tcPr>
            <w:tcW w:w="992" w:type="dxa"/>
            <w:vMerge/>
          </w:tcPr>
          <w:p w14:paraId="07EB3716" w14:textId="77777777" w:rsidR="00DF0197" w:rsidRDefault="00DF0197">
            <w:pPr>
              <w:rPr>
                <w:rFonts w:ascii="Times New Roman" w:hAnsi="Times New Roman"/>
                <w:sz w:val="18"/>
                <w:szCs w:val="18"/>
              </w:rPr>
            </w:pPr>
          </w:p>
        </w:tc>
        <w:tc>
          <w:tcPr>
            <w:tcW w:w="992" w:type="dxa"/>
          </w:tcPr>
          <w:p w14:paraId="65AD00C3" w14:textId="77777777" w:rsidR="00DF0197" w:rsidRDefault="00C93071">
            <w:pPr>
              <w:rPr>
                <w:rFonts w:ascii="Times New Roman" w:hAnsi="Times New Roman"/>
                <w:sz w:val="18"/>
                <w:szCs w:val="18"/>
              </w:rPr>
            </w:pPr>
            <w:r>
              <w:rPr>
                <w:rFonts w:ascii="Times New Roman" w:hAnsi="Times New Roman"/>
                <w:sz w:val="18"/>
                <w:szCs w:val="18"/>
              </w:rPr>
              <w:t>修订年月</w:t>
            </w:r>
          </w:p>
        </w:tc>
        <w:tc>
          <w:tcPr>
            <w:tcW w:w="2233" w:type="dxa"/>
          </w:tcPr>
          <w:p w14:paraId="39031467" w14:textId="64EFEC0C" w:rsidR="00DF0197" w:rsidRDefault="0073574F">
            <w:pP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021.9.15</w:t>
            </w:r>
          </w:p>
        </w:tc>
      </w:tr>
      <w:tr w:rsidR="00DF0197" w14:paraId="48600AF0" w14:textId="77777777">
        <w:tc>
          <w:tcPr>
            <w:tcW w:w="992" w:type="dxa"/>
            <w:vMerge/>
          </w:tcPr>
          <w:p w14:paraId="1C2E30FB" w14:textId="77777777" w:rsidR="00DF0197" w:rsidRDefault="00DF0197">
            <w:pPr>
              <w:rPr>
                <w:rFonts w:ascii="Times New Roman" w:hAnsi="Times New Roman"/>
                <w:sz w:val="18"/>
                <w:szCs w:val="18"/>
              </w:rPr>
            </w:pPr>
          </w:p>
        </w:tc>
        <w:tc>
          <w:tcPr>
            <w:tcW w:w="992" w:type="dxa"/>
          </w:tcPr>
          <w:p w14:paraId="3319BDAA" w14:textId="77777777" w:rsidR="00DF0197" w:rsidRDefault="00C93071">
            <w:pPr>
              <w:rPr>
                <w:rFonts w:ascii="Times New Roman" w:hAnsi="Times New Roman"/>
                <w:sz w:val="18"/>
                <w:szCs w:val="18"/>
              </w:rPr>
            </w:pPr>
            <w:r>
              <w:rPr>
                <w:rFonts w:ascii="Times New Roman" w:hAnsi="Times New Roman"/>
                <w:sz w:val="18"/>
                <w:szCs w:val="18"/>
              </w:rPr>
              <w:t>版本号</w:t>
            </w:r>
          </w:p>
        </w:tc>
        <w:tc>
          <w:tcPr>
            <w:tcW w:w="2233" w:type="dxa"/>
          </w:tcPr>
          <w:p w14:paraId="7D8DEA3C" w14:textId="15AAE67E" w:rsidR="00DF0197" w:rsidRDefault="0073574F">
            <w:pPr>
              <w:rPr>
                <w:rFonts w:ascii="Times New Roman" w:hAnsi="Times New Roman"/>
                <w:sz w:val="18"/>
                <w:szCs w:val="18"/>
              </w:rPr>
            </w:pPr>
            <w:r>
              <w:rPr>
                <w:rFonts w:ascii="Times New Roman" w:hAnsi="Times New Roman" w:hint="eastAsia"/>
                <w:sz w:val="18"/>
                <w:szCs w:val="18"/>
              </w:rPr>
              <w:t>1</w:t>
            </w:r>
            <w:r>
              <w:rPr>
                <w:rFonts w:ascii="Times New Roman" w:hAnsi="Times New Roman"/>
                <w:sz w:val="18"/>
                <w:szCs w:val="18"/>
              </w:rPr>
              <w:t>.0.0</w:t>
            </w:r>
          </w:p>
        </w:tc>
      </w:tr>
    </w:tbl>
    <w:p w14:paraId="27907EDE" w14:textId="64B5E02A" w:rsidR="00DF0197" w:rsidRDefault="006A664C" w:rsidP="001437AB">
      <w:pPr>
        <w:pStyle w:val="ad"/>
        <w:spacing w:beforeLines="1100" w:before="3432" w:after="4680"/>
        <w:rPr>
          <w:rFonts w:ascii="Times New Roman" w:hAnsi="Times New Roman"/>
          <w:b/>
          <w:bCs/>
        </w:rPr>
      </w:pPr>
      <w:r>
        <w:rPr>
          <w:rFonts w:hint="eastAsia"/>
          <w:b/>
          <w:bCs/>
        </w:rPr>
        <w:t>Y</w:t>
      </w:r>
      <w:r>
        <w:rPr>
          <w:b/>
          <w:bCs/>
        </w:rPr>
        <w:t>A</w:t>
      </w:r>
      <w:r w:rsidR="00CF67FE">
        <w:rPr>
          <w:b/>
          <w:bCs/>
        </w:rPr>
        <w:t>VA</w:t>
      </w:r>
      <w:r w:rsidR="00966F99">
        <w:rPr>
          <w:b/>
          <w:bCs/>
        </w:rPr>
        <w:t>T</w:t>
      </w:r>
      <w:r w:rsidR="0016535B">
        <w:rPr>
          <w:b/>
          <w:bCs/>
        </w:rPr>
        <w:t xml:space="preserve">(Yet Another </w:t>
      </w:r>
      <w:r w:rsidR="006110D0">
        <w:rPr>
          <w:b/>
          <w:bCs/>
        </w:rPr>
        <w:t>Volleyball</w:t>
      </w:r>
      <w:r w:rsidR="0016535B">
        <w:rPr>
          <w:b/>
          <w:bCs/>
        </w:rPr>
        <w:t xml:space="preserve"> </w:t>
      </w:r>
      <w:r w:rsidR="00CF67FE">
        <w:rPr>
          <w:b/>
          <w:bCs/>
        </w:rPr>
        <w:t>A</w:t>
      </w:r>
      <w:r w:rsidR="00924CBE">
        <w:rPr>
          <w:b/>
          <w:bCs/>
        </w:rPr>
        <w:t>uxiliary Tool</w:t>
      </w:r>
      <w:r w:rsidR="0016535B">
        <w:rPr>
          <w:b/>
          <w:bCs/>
        </w:rPr>
        <w:t>)</w:t>
      </w:r>
      <w:r w:rsidR="00C93071">
        <w:rPr>
          <w:rFonts w:hint="eastAsia"/>
          <w:b/>
          <w:bCs/>
        </w:rPr>
        <w:t>系统</w:t>
      </w:r>
      <w:r w:rsidR="00C93071">
        <w:rPr>
          <w:rFonts w:ascii="Times New Roman" w:hAnsi="Times New Roman" w:hint="eastAsia"/>
          <w:b/>
          <w:bCs/>
        </w:rPr>
        <w:t>项目</w:t>
      </w:r>
    </w:p>
    <w:p w14:paraId="6D5FD0C7" w14:textId="77777777" w:rsidR="00DF0197" w:rsidRDefault="00C93071" w:rsidP="001437AB">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DF0197" w14:paraId="25B54B98" w14:textId="77777777">
        <w:tc>
          <w:tcPr>
            <w:tcW w:w="3284" w:type="dxa"/>
            <w:shd w:val="clear" w:color="auto" w:fill="BFBFBF"/>
          </w:tcPr>
          <w:p w14:paraId="0FD96319" w14:textId="77777777" w:rsidR="00DF0197" w:rsidRDefault="00C93071">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14:paraId="21BB72DA" w14:textId="77777777" w:rsidR="00DF0197" w:rsidRDefault="00C93071">
            <w:pPr>
              <w:jc w:val="center"/>
              <w:rPr>
                <w:rFonts w:ascii="Times New Roman" w:hAnsi="Times New Roman"/>
                <w:b/>
              </w:rPr>
            </w:pPr>
            <w:r>
              <w:rPr>
                <w:rFonts w:ascii="Times New Roman" w:hAnsi="Times New Roman"/>
                <w:b/>
              </w:rPr>
              <w:t>审核人签字</w:t>
            </w:r>
          </w:p>
        </w:tc>
        <w:tc>
          <w:tcPr>
            <w:tcW w:w="3285" w:type="dxa"/>
            <w:shd w:val="clear" w:color="auto" w:fill="BFBFBF"/>
          </w:tcPr>
          <w:p w14:paraId="2F31D496" w14:textId="77777777" w:rsidR="00DF0197" w:rsidRDefault="00C93071">
            <w:pPr>
              <w:jc w:val="center"/>
              <w:rPr>
                <w:rFonts w:ascii="Times New Roman" w:hAnsi="Times New Roman"/>
                <w:b/>
              </w:rPr>
            </w:pPr>
            <w:r>
              <w:rPr>
                <w:rFonts w:ascii="Times New Roman" w:hAnsi="Times New Roman"/>
                <w:b/>
              </w:rPr>
              <w:t>批准人签字</w:t>
            </w:r>
          </w:p>
        </w:tc>
      </w:tr>
      <w:tr w:rsidR="00DF0197" w14:paraId="2DBD0A8B" w14:textId="77777777">
        <w:tc>
          <w:tcPr>
            <w:tcW w:w="3284" w:type="dxa"/>
          </w:tcPr>
          <w:p w14:paraId="3721DC89" w14:textId="77777777" w:rsidR="00DF0197" w:rsidRDefault="00DF0197">
            <w:pPr>
              <w:rPr>
                <w:rFonts w:ascii="Times New Roman" w:hAnsi="Times New Roman"/>
              </w:rPr>
            </w:pPr>
          </w:p>
          <w:p w14:paraId="29165733" w14:textId="77777777" w:rsidR="00DF0197" w:rsidRDefault="00DF0197">
            <w:pPr>
              <w:rPr>
                <w:rFonts w:ascii="Times New Roman" w:hAnsi="Times New Roman"/>
              </w:rPr>
            </w:pPr>
          </w:p>
          <w:p w14:paraId="591C1ACA" w14:textId="77777777" w:rsidR="00DF0197" w:rsidRDefault="00DF0197">
            <w:pPr>
              <w:rPr>
                <w:rFonts w:ascii="Times New Roman" w:hAnsi="Times New Roman"/>
              </w:rPr>
            </w:pPr>
          </w:p>
          <w:p w14:paraId="263C9A5D" w14:textId="77777777" w:rsidR="00DF0197" w:rsidRDefault="00DF0197">
            <w:pPr>
              <w:rPr>
                <w:rFonts w:ascii="Times New Roman" w:hAnsi="Times New Roman"/>
              </w:rPr>
            </w:pPr>
          </w:p>
          <w:p w14:paraId="7DFAB999" w14:textId="77777777" w:rsidR="00DF0197" w:rsidRDefault="00C93071">
            <w:pPr>
              <w:rPr>
                <w:rFonts w:ascii="Times New Roman" w:hAnsi="Times New Roman"/>
              </w:rPr>
            </w:pPr>
            <w:r>
              <w:rPr>
                <w:rFonts w:ascii="Times New Roman" w:hAnsi="Times New Roman"/>
              </w:rPr>
              <w:t>日期：</w:t>
            </w:r>
          </w:p>
        </w:tc>
        <w:tc>
          <w:tcPr>
            <w:tcW w:w="3285" w:type="dxa"/>
          </w:tcPr>
          <w:p w14:paraId="16AF1E4B" w14:textId="77777777" w:rsidR="00DF0197" w:rsidRDefault="00DF0197">
            <w:pPr>
              <w:rPr>
                <w:rFonts w:ascii="Times New Roman" w:hAnsi="Times New Roman"/>
              </w:rPr>
            </w:pPr>
          </w:p>
          <w:p w14:paraId="5729D286" w14:textId="77777777" w:rsidR="00DF0197" w:rsidRDefault="00DF0197">
            <w:pPr>
              <w:rPr>
                <w:rFonts w:ascii="Times New Roman" w:hAnsi="Times New Roman"/>
              </w:rPr>
            </w:pPr>
          </w:p>
          <w:p w14:paraId="7A7E501E" w14:textId="77777777" w:rsidR="00DF0197" w:rsidRDefault="00DF0197">
            <w:pPr>
              <w:rPr>
                <w:rFonts w:ascii="Times New Roman" w:hAnsi="Times New Roman"/>
              </w:rPr>
            </w:pPr>
          </w:p>
          <w:p w14:paraId="5AD48F40" w14:textId="77777777" w:rsidR="00DF0197" w:rsidRDefault="00DF0197">
            <w:pPr>
              <w:rPr>
                <w:rFonts w:ascii="Times New Roman" w:hAnsi="Times New Roman"/>
              </w:rPr>
            </w:pPr>
          </w:p>
          <w:p w14:paraId="278869EF" w14:textId="77777777" w:rsidR="00DF0197" w:rsidRDefault="00C93071">
            <w:pPr>
              <w:rPr>
                <w:rFonts w:ascii="Times New Roman" w:hAnsi="Times New Roman"/>
              </w:rPr>
            </w:pPr>
            <w:r>
              <w:rPr>
                <w:rFonts w:ascii="Times New Roman" w:hAnsi="Times New Roman"/>
              </w:rPr>
              <w:t>日期：</w:t>
            </w:r>
          </w:p>
        </w:tc>
        <w:tc>
          <w:tcPr>
            <w:tcW w:w="3285" w:type="dxa"/>
          </w:tcPr>
          <w:p w14:paraId="3754CDF1" w14:textId="77777777" w:rsidR="00DF0197" w:rsidRDefault="00DF0197">
            <w:pPr>
              <w:rPr>
                <w:rFonts w:ascii="Times New Roman" w:hAnsi="Times New Roman"/>
              </w:rPr>
            </w:pPr>
          </w:p>
          <w:p w14:paraId="4B6D6167" w14:textId="77777777" w:rsidR="00DF0197" w:rsidRDefault="00DF0197">
            <w:pPr>
              <w:rPr>
                <w:rFonts w:ascii="Times New Roman" w:hAnsi="Times New Roman"/>
              </w:rPr>
            </w:pPr>
          </w:p>
          <w:p w14:paraId="3E3E97DE" w14:textId="77777777" w:rsidR="00DF0197" w:rsidRDefault="00DF0197">
            <w:pPr>
              <w:rPr>
                <w:rFonts w:ascii="Times New Roman" w:hAnsi="Times New Roman"/>
              </w:rPr>
            </w:pPr>
          </w:p>
          <w:p w14:paraId="0254E543" w14:textId="77777777" w:rsidR="00DF0197" w:rsidRDefault="00DF0197">
            <w:pPr>
              <w:rPr>
                <w:rFonts w:ascii="Times New Roman" w:hAnsi="Times New Roman"/>
              </w:rPr>
            </w:pPr>
          </w:p>
          <w:p w14:paraId="0DEBE501" w14:textId="77777777" w:rsidR="00DF0197" w:rsidRDefault="00C93071">
            <w:pPr>
              <w:rPr>
                <w:rFonts w:ascii="Times New Roman" w:hAnsi="Times New Roman"/>
              </w:rPr>
            </w:pPr>
            <w:r>
              <w:rPr>
                <w:rFonts w:ascii="Times New Roman" w:hAnsi="Times New Roman"/>
              </w:rPr>
              <w:t>日期：</w:t>
            </w:r>
          </w:p>
        </w:tc>
      </w:tr>
    </w:tbl>
    <w:p w14:paraId="484A434C" w14:textId="77777777" w:rsidR="00DF0197" w:rsidRDefault="00DF0197">
      <w:pPr>
        <w:rPr>
          <w:rFonts w:ascii="Times New Roman" w:hAnsi="Times New Roman"/>
        </w:rPr>
      </w:pPr>
    </w:p>
    <w:p w14:paraId="64049B6A" w14:textId="77777777" w:rsidR="00DF0197" w:rsidRDefault="00C93071">
      <w:pPr>
        <w:widowControl/>
        <w:jc w:val="left"/>
        <w:rPr>
          <w:rFonts w:ascii="Times New Roman" w:hAnsi="Times New Roman"/>
        </w:rPr>
      </w:pPr>
      <w:r>
        <w:rPr>
          <w:rFonts w:ascii="Times New Roman" w:hAnsi="Times New Roman"/>
        </w:rPr>
        <w:br w:type="page"/>
      </w:r>
    </w:p>
    <w:p w14:paraId="1FCB256D" w14:textId="77777777" w:rsidR="00DF0197" w:rsidRDefault="00C93071">
      <w:pPr>
        <w:jc w:val="center"/>
        <w:rPr>
          <w:rFonts w:ascii="Times New Roman" w:hAnsi="Times New Roman"/>
          <w:sz w:val="32"/>
          <w:szCs w:val="32"/>
        </w:rPr>
      </w:pPr>
      <w:r>
        <w:rPr>
          <w:rFonts w:ascii="Times New Roman" w:hAnsi="Times New Roman"/>
          <w:sz w:val="32"/>
          <w:szCs w:val="32"/>
        </w:rPr>
        <w:t>变更履历</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DF0197" w14:paraId="525CAC93" w14:textId="77777777">
        <w:tc>
          <w:tcPr>
            <w:tcW w:w="675" w:type="dxa"/>
            <w:shd w:val="clear" w:color="auto" w:fill="D9D9D9"/>
          </w:tcPr>
          <w:p w14:paraId="4F6779FF" w14:textId="77777777" w:rsidR="00DF0197" w:rsidRDefault="00C93071">
            <w:pPr>
              <w:jc w:val="center"/>
              <w:rPr>
                <w:rFonts w:ascii="Times New Roman" w:hAnsi="Times New Roman"/>
                <w:b/>
              </w:rPr>
            </w:pPr>
            <w:r>
              <w:rPr>
                <w:rFonts w:ascii="Times New Roman" w:hAnsi="Times New Roman"/>
                <w:b/>
              </w:rPr>
              <w:t>序号</w:t>
            </w:r>
          </w:p>
        </w:tc>
        <w:tc>
          <w:tcPr>
            <w:tcW w:w="1134" w:type="dxa"/>
            <w:shd w:val="clear" w:color="auto" w:fill="D9D9D9"/>
          </w:tcPr>
          <w:p w14:paraId="4FC01CB4" w14:textId="77777777" w:rsidR="00DF0197" w:rsidRDefault="00C93071">
            <w:pPr>
              <w:jc w:val="center"/>
              <w:rPr>
                <w:rFonts w:ascii="Times New Roman" w:hAnsi="Times New Roman"/>
                <w:b/>
              </w:rPr>
            </w:pPr>
            <w:r>
              <w:rPr>
                <w:rFonts w:ascii="Times New Roman" w:hAnsi="Times New Roman"/>
                <w:b/>
              </w:rPr>
              <w:t>变更日期</w:t>
            </w:r>
          </w:p>
        </w:tc>
        <w:tc>
          <w:tcPr>
            <w:tcW w:w="709" w:type="dxa"/>
            <w:shd w:val="clear" w:color="auto" w:fill="D9D9D9"/>
          </w:tcPr>
          <w:p w14:paraId="181A02E7" w14:textId="77777777" w:rsidR="00DF0197" w:rsidRDefault="00C93071">
            <w:pPr>
              <w:jc w:val="center"/>
              <w:rPr>
                <w:rFonts w:ascii="Times New Roman" w:hAnsi="Times New Roman"/>
                <w:b/>
              </w:rPr>
            </w:pPr>
            <w:r>
              <w:rPr>
                <w:rFonts w:ascii="Times New Roman" w:hAnsi="Times New Roman"/>
                <w:b/>
              </w:rPr>
              <w:t>版本</w:t>
            </w:r>
          </w:p>
        </w:tc>
        <w:tc>
          <w:tcPr>
            <w:tcW w:w="1843" w:type="dxa"/>
            <w:shd w:val="clear" w:color="auto" w:fill="D9D9D9"/>
          </w:tcPr>
          <w:p w14:paraId="38EE25C5" w14:textId="77777777" w:rsidR="00DF0197" w:rsidRDefault="00C93071">
            <w:pPr>
              <w:jc w:val="center"/>
              <w:rPr>
                <w:rFonts w:ascii="Times New Roman" w:hAnsi="Times New Roman"/>
                <w:b/>
              </w:rPr>
            </w:pPr>
            <w:r>
              <w:rPr>
                <w:rFonts w:ascii="Times New Roman" w:hAnsi="Times New Roman"/>
                <w:b/>
              </w:rPr>
              <w:t>变更位置</w:t>
            </w:r>
          </w:p>
        </w:tc>
        <w:tc>
          <w:tcPr>
            <w:tcW w:w="1880" w:type="dxa"/>
            <w:shd w:val="clear" w:color="auto" w:fill="D9D9D9"/>
          </w:tcPr>
          <w:p w14:paraId="232BC5D8" w14:textId="77777777" w:rsidR="00DF0197" w:rsidRDefault="00C93071">
            <w:pPr>
              <w:jc w:val="center"/>
              <w:rPr>
                <w:rFonts w:ascii="Times New Roman" w:hAnsi="Times New Roman"/>
                <w:b/>
              </w:rPr>
            </w:pPr>
            <w:r>
              <w:rPr>
                <w:rFonts w:ascii="Times New Roman" w:hAnsi="Times New Roman"/>
                <w:b/>
              </w:rPr>
              <w:t>变更原因</w:t>
            </w:r>
          </w:p>
        </w:tc>
        <w:tc>
          <w:tcPr>
            <w:tcW w:w="1249" w:type="dxa"/>
            <w:shd w:val="clear" w:color="auto" w:fill="D9D9D9"/>
          </w:tcPr>
          <w:p w14:paraId="6151A9B0" w14:textId="77777777" w:rsidR="00DF0197" w:rsidRDefault="00C93071">
            <w:pPr>
              <w:jc w:val="center"/>
              <w:rPr>
                <w:rFonts w:ascii="Times New Roman" w:hAnsi="Times New Roman"/>
                <w:b/>
              </w:rPr>
            </w:pPr>
            <w:r>
              <w:rPr>
                <w:rFonts w:ascii="Times New Roman" w:hAnsi="Times New Roman"/>
                <w:b/>
              </w:rPr>
              <w:t>修订人</w:t>
            </w:r>
          </w:p>
        </w:tc>
        <w:tc>
          <w:tcPr>
            <w:tcW w:w="1182" w:type="dxa"/>
            <w:shd w:val="clear" w:color="auto" w:fill="D9D9D9"/>
          </w:tcPr>
          <w:p w14:paraId="14E7A3F3" w14:textId="77777777" w:rsidR="00DF0197" w:rsidRDefault="00C93071">
            <w:pPr>
              <w:jc w:val="center"/>
              <w:rPr>
                <w:rFonts w:ascii="Times New Roman" w:hAnsi="Times New Roman"/>
                <w:b/>
              </w:rPr>
            </w:pPr>
            <w:r>
              <w:rPr>
                <w:rFonts w:ascii="Times New Roman" w:hAnsi="Times New Roman"/>
                <w:b/>
              </w:rPr>
              <w:t>审核人</w:t>
            </w:r>
          </w:p>
        </w:tc>
        <w:tc>
          <w:tcPr>
            <w:tcW w:w="1182" w:type="dxa"/>
            <w:shd w:val="clear" w:color="auto" w:fill="D9D9D9"/>
          </w:tcPr>
          <w:p w14:paraId="1589610B" w14:textId="77777777" w:rsidR="00DF0197" w:rsidRDefault="00C93071">
            <w:pPr>
              <w:jc w:val="center"/>
              <w:rPr>
                <w:rFonts w:ascii="Times New Roman" w:hAnsi="Times New Roman"/>
                <w:b/>
              </w:rPr>
            </w:pPr>
            <w:r>
              <w:rPr>
                <w:rFonts w:ascii="Times New Roman" w:hAnsi="Times New Roman"/>
                <w:b/>
              </w:rPr>
              <w:t>批准人</w:t>
            </w:r>
          </w:p>
        </w:tc>
      </w:tr>
      <w:tr w:rsidR="00DF0197" w14:paraId="73E74600" w14:textId="77777777">
        <w:tc>
          <w:tcPr>
            <w:tcW w:w="675" w:type="dxa"/>
          </w:tcPr>
          <w:p w14:paraId="48556B7A" w14:textId="77777777" w:rsidR="00DF0197" w:rsidRDefault="00C93071">
            <w:pPr>
              <w:jc w:val="center"/>
              <w:rPr>
                <w:rFonts w:ascii="Times New Roman" w:hAnsi="Times New Roman"/>
              </w:rPr>
            </w:pPr>
            <w:r>
              <w:rPr>
                <w:rFonts w:ascii="Times New Roman" w:hAnsi="Times New Roman"/>
              </w:rPr>
              <w:t>1</w:t>
            </w:r>
          </w:p>
        </w:tc>
        <w:tc>
          <w:tcPr>
            <w:tcW w:w="1134" w:type="dxa"/>
          </w:tcPr>
          <w:p w14:paraId="10090CA0" w14:textId="7569DF0F" w:rsidR="00DF0197" w:rsidRDefault="00D5186E">
            <w:pPr>
              <w:rPr>
                <w:rFonts w:ascii="Times New Roman" w:hAnsi="Times New Roman"/>
              </w:rPr>
            </w:pPr>
            <w:r>
              <w:rPr>
                <w:rFonts w:ascii="Times New Roman" w:hAnsi="Times New Roman" w:hint="eastAsia"/>
              </w:rPr>
              <w:t>2</w:t>
            </w:r>
            <w:r>
              <w:rPr>
                <w:rFonts w:ascii="Times New Roman" w:hAnsi="Times New Roman"/>
              </w:rPr>
              <w:t>021.9.15</w:t>
            </w:r>
          </w:p>
        </w:tc>
        <w:tc>
          <w:tcPr>
            <w:tcW w:w="709" w:type="dxa"/>
          </w:tcPr>
          <w:p w14:paraId="46361FC8" w14:textId="6F5F92B1" w:rsidR="00DF0197" w:rsidRDefault="00D5186E">
            <w:pPr>
              <w:rPr>
                <w:rFonts w:ascii="Times New Roman" w:hAnsi="Times New Roman"/>
              </w:rPr>
            </w:pPr>
            <w:r>
              <w:rPr>
                <w:rFonts w:ascii="Times New Roman" w:hAnsi="Times New Roman" w:hint="eastAsia"/>
              </w:rPr>
              <w:t>1</w:t>
            </w:r>
            <w:r>
              <w:rPr>
                <w:rFonts w:ascii="Times New Roman" w:hAnsi="Times New Roman"/>
              </w:rPr>
              <w:t>.0.0</w:t>
            </w:r>
          </w:p>
        </w:tc>
        <w:tc>
          <w:tcPr>
            <w:tcW w:w="1843" w:type="dxa"/>
          </w:tcPr>
          <w:p w14:paraId="256E0457" w14:textId="77777777" w:rsidR="00DF0197" w:rsidRDefault="00DF0197">
            <w:pPr>
              <w:rPr>
                <w:rFonts w:ascii="Times New Roman" w:hAnsi="Times New Roman"/>
              </w:rPr>
            </w:pPr>
          </w:p>
        </w:tc>
        <w:tc>
          <w:tcPr>
            <w:tcW w:w="1880" w:type="dxa"/>
          </w:tcPr>
          <w:p w14:paraId="08A9386E" w14:textId="154B4C13" w:rsidR="00DF0197" w:rsidRDefault="00D5186E">
            <w:pPr>
              <w:rPr>
                <w:rFonts w:ascii="Times New Roman" w:hAnsi="Times New Roman"/>
              </w:rPr>
            </w:pPr>
            <w:r>
              <w:rPr>
                <w:rFonts w:ascii="Times New Roman" w:hAnsi="Times New Roman" w:hint="eastAsia"/>
              </w:rPr>
              <w:t>建立初稿</w:t>
            </w:r>
          </w:p>
        </w:tc>
        <w:tc>
          <w:tcPr>
            <w:tcW w:w="1249" w:type="dxa"/>
          </w:tcPr>
          <w:p w14:paraId="5EE677A0" w14:textId="44FB7ABD" w:rsidR="00DF0197" w:rsidRDefault="00D5186E">
            <w:pPr>
              <w:rPr>
                <w:rFonts w:ascii="Times New Roman" w:hAnsi="Times New Roman"/>
              </w:rPr>
            </w:pPr>
            <w:r>
              <w:rPr>
                <w:rFonts w:ascii="Times New Roman" w:hAnsi="Times New Roman" w:hint="eastAsia"/>
              </w:rPr>
              <w:t>L</w:t>
            </w:r>
            <w:r>
              <w:rPr>
                <w:rFonts w:ascii="Times New Roman" w:hAnsi="Times New Roman"/>
              </w:rPr>
              <w:t>GAG</w:t>
            </w:r>
          </w:p>
        </w:tc>
        <w:tc>
          <w:tcPr>
            <w:tcW w:w="1182" w:type="dxa"/>
          </w:tcPr>
          <w:p w14:paraId="4A8820A6" w14:textId="02A07AB2" w:rsidR="00DF0197" w:rsidRDefault="00D5186E">
            <w:pPr>
              <w:rPr>
                <w:rFonts w:ascii="Times New Roman" w:hAnsi="Times New Roman"/>
              </w:rPr>
            </w:pPr>
            <w:r>
              <w:rPr>
                <w:rFonts w:ascii="Times New Roman" w:hAnsi="Times New Roman" w:hint="eastAsia"/>
              </w:rPr>
              <w:t>L</w:t>
            </w:r>
            <w:r>
              <w:rPr>
                <w:rFonts w:ascii="Times New Roman" w:hAnsi="Times New Roman"/>
              </w:rPr>
              <w:t>GAG</w:t>
            </w:r>
          </w:p>
        </w:tc>
        <w:tc>
          <w:tcPr>
            <w:tcW w:w="1182" w:type="dxa"/>
          </w:tcPr>
          <w:p w14:paraId="63594CE1" w14:textId="0D1DBDE0" w:rsidR="00DF0197" w:rsidRDefault="00D5186E">
            <w:pPr>
              <w:rPr>
                <w:rFonts w:ascii="Times New Roman" w:hAnsi="Times New Roman"/>
              </w:rPr>
            </w:pPr>
            <w:r>
              <w:rPr>
                <w:rFonts w:ascii="Times New Roman" w:hAnsi="Times New Roman" w:hint="eastAsia"/>
              </w:rPr>
              <w:t>LGAG</w:t>
            </w:r>
          </w:p>
        </w:tc>
      </w:tr>
      <w:tr w:rsidR="00DF0197" w14:paraId="4B51D8ED" w14:textId="77777777">
        <w:tc>
          <w:tcPr>
            <w:tcW w:w="675" w:type="dxa"/>
            <w:vAlign w:val="center"/>
          </w:tcPr>
          <w:p w14:paraId="0A756E48" w14:textId="77777777" w:rsidR="00DF0197" w:rsidRDefault="00DF0197">
            <w:pPr>
              <w:jc w:val="center"/>
              <w:rPr>
                <w:rFonts w:ascii="Times New Roman" w:hAnsi="Times New Roman"/>
              </w:rPr>
            </w:pPr>
          </w:p>
        </w:tc>
        <w:tc>
          <w:tcPr>
            <w:tcW w:w="1134" w:type="dxa"/>
            <w:vAlign w:val="center"/>
          </w:tcPr>
          <w:p w14:paraId="5614726F" w14:textId="77777777" w:rsidR="00DF0197" w:rsidRDefault="00DF0197">
            <w:pPr>
              <w:rPr>
                <w:rFonts w:ascii="Times New Roman" w:hAnsi="Times New Roman"/>
              </w:rPr>
            </w:pPr>
          </w:p>
        </w:tc>
        <w:tc>
          <w:tcPr>
            <w:tcW w:w="709" w:type="dxa"/>
            <w:vAlign w:val="center"/>
          </w:tcPr>
          <w:p w14:paraId="6976E197" w14:textId="77777777" w:rsidR="00DF0197" w:rsidRDefault="00DF0197">
            <w:pPr>
              <w:rPr>
                <w:rFonts w:ascii="Times New Roman" w:hAnsi="Times New Roman"/>
              </w:rPr>
            </w:pPr>
          </w:p>
        </w:tc>
        <w:tc>
          <w:tcPr>
            <w:tcW w:w="1843" w:type="dxa"/>
          </w:tcPr>
          <w:p w14:paraId="10B952D2" w14:textId="77777777" w:rsidR="00DF0197" w:rsidRDefault="00DF0197">
            <w:pPr>
              <w:rPr>
                <w:rFonts w:ascii="Times New Roman" w:hAnsi="Times New Roman"/>
              </w:rPr>
            </w:pPr>
          </w:p>
        </w:tc>
        <w:tc>
          <w:tcPr>
            <w:tcW w:w="1880" w:type="dxa"/>
            <w:vAlign w:val="center"/>
          </w:tcPr>
          <w:p w14:paraId="30AB0A85" w14:textId="77777777" w:rsidR="00DF0197" w:rsidRDefault="00DF0197">
            <w:pPr>
              <w:rPr>
                <w:rFonts w:ascii="Times New Roman" w:hAnsi="Times New Roman"/>
              </w:rPr>
            </w:pPr>
          </w:p>
        </w:tc>
        <w:tc>
          <w:tcPr>
            <w:tcW w:w="1249" w:type="dxa"/>
            <w:vAlign w:val="center"/>
          </w:tcPr>
          <w:p w14:paraId="2CBF6E0E" w14:textId="77777777" w:rsidR="00DF0197" w:rsidRDefault="00DF0197">
            <w:pPr>
              <w:rPr>
                <w:rFonts w:ascii="Times New Roman" w:hAnsi="Times New Roman"/>
              </w:rPr>
            </w:pPr>
          </w:p>
        </w:tc>
        <w:tc>
          <w:tcPr>
            <w:tcW w:w="1182" w:type="dxa"/>
            <w:vAlign w:val="center"/>
          </w:tcPr>
          <w:p w14:paraId="46EDCB7A" w14:textId="77777777" w:rsidR="00DF0197" w:rsidRDefault="00DF0197">
            <w:pPr>
              <w:rPr>
                <w:rFonts w:ascii="Times New Roman" w:hAnsi="Times New Roman"/>
              </w:rPr>
            </w:pPr>
          </w:p>
        </w:tc>
        <w:tc>
          <w:tcPr>
            <w:tcW w:w="1182" w:type="dxa"/>
            <w:vAlign w:val="center"/>
          </w:tcPr>
          <w:p w14:paraId="2BA3F099" w14:textId="77777777" w:rsidR="00DF0197" w:rsidRDefault="00DF0197">
            <w:pPr>
              <w:rPr>
                <w:rFonts w:ascii="Times New Roman" w:hAnsi="Times New Roman"/>
              </w:rPr>
            </w:pPr>
          </w:p>
        </w:tc>
      </w:tr>
      <w:tr w:rsidR="00DF0197" w14:paraId="5C3E2EEB" w14:textId="77777777">
        <w:tc>
          <w:tcPr>
            <w:tcW w:w="675" w:type="dxa"/>
          </w:tcPr>
          <w:p w14:paraId="1DFBD08B" w14:textId="77777777" w:rsidR="00DF0197" w:rsidRDefault="00DF0197">
            <w:pPr>
              <w:jc w:val="center"/>
              <w:rPr>
                <w:rFonts w:ascii="Times New Roman" w:hAnsi="Times New Roman"/>
              </w:rPr>
            </w:pPr>
          </w:p>
        </w:tc>
        <w:tc>
          <w:tcPr>
            <w:tcW w:w="1134" w:type="dxa"/>
          </w:tcPr>
          <w:p w14:paraId="607C332B" w14:textId="77777777" w:rsidR="00DF0197" w:rsidRDefault="00DF0197">
            <w:pPr>
              <w:rPr>
                <w:rFonts w:ascii="Times New Roman" w:hAnsi="Times New Roman"/>
              </w:rPr>
            </w:pPr>
          </w:p>
        </w:tc>
        <w:tc>
          <w:tcPr>
            <w:tcW w:w="709" w:type="dxa"/>
          </w:tcPr>
          <w:p w14:paraId="17C3EE30" w14:textId="77777777" w:rsidR="00DF0197" w:rsidRDefault="00DF0197">
            <w:pPr>
              <w:rPr>
                <w:rFonts w:ascii="Times New Roman" w:hAnsi="Times New Roman"/>
              </w:rPr>
            </w:pPr>
          </w:p>
        </w:tc>
        <w:tc>
          <w:tcPr>
            <w:tcW w:w="1843" w:type="dxa"/>
          </w:tcPr>
          <w:p w14:paraId="52955AB0" w14:textId="77777777" w:rsidR="00DF0197" w:rsidRDefault="00DF0197">
            <w:pPr>
              <w:rPr>
                <w:rFonts w:ascii="Times New Roman" w:hAnsi="Times New Roman"/>
              </w:rPr>
            </w:pPr>
          </w:p>
        </w:tc>
        <w:tc>
          <w:tcPr>
            <w:tcW w:w="1880" w:type="dxa"/>
          </w:tcPr>
          <w:p w14:paraId="46C4F511" w14:textId="77777777" w:rsidR="00DF0197" w:rsidRDefault="00DF0197">
            <w:pPr>
              <w:rPr>
                <w:rFonts w:ascii="Times New Roman" w:hAnsi="Times New Roman"/>
              </w:rPr>
            </w:pPr>
          </w:p>
        </w:tc>
        <w:tc>
          <w:tcPr>
            <w:tcW w:w="1249" w:type="dxa"/>
          </w:tcPr>
          <w:p w14:paraId="0CFA72EF" w14:textId="77777777" w:rsidR="00DF0197" w:rsidRDefault="00DF0197">
            <w:pPr>
              <w:rPr>
                <w:rFonts w:ascii="Times New Roman" w:hAnsi="Times New Roman"/>
              </w:rPr>
            </w:pPr>
          </w:p>
        </w:tc>
        <w:tc>
          <w:tcPr>
            <w:tcW w:w="1182" w:type="dxa"/>
          </w:tcPr>
          <w:p w14:paraId="7F17E18F" w14:textId="77777777" w:rsidR="00DF0197" w:rsidRDefault="00DF0197">
            <w:pPr>
              <w:rPr>
                <w:rFonts w:ascii="Times New Roman" w:hAnsi="Times New Roman"/>
              </w:rPr>
            </w:pPr>
          </w:p>
        </w:tc>
        <w:tc>
          <w:tcPr>
            <w:tcW w:w="1182" w:type="dxa"/>
          </w:tcPr>
          <w:p w14:paraId="523527A1" w14:textId="77777777" w:rsidR="00DF0197" w:rsidRDefault="00DF0197">
            <w:pPr>
              <w:rPr>
                <w:rFonts w:ascii="Times New Roman" w:hAnsi="Times New Roman"/>
              </w:rPr>
            </w:pPr>
          </w:p>
        </w:tc>
      </w:tr>
      <w:tr w:rsidR="00DF0197" w14:paraId="60BB4BF3" w14:textId="77777777">
        <w:tc>
          <w:tcPr>
            <w:tcW w:w="675" w:type="dxa"/>
          </w:tcPr>
          <w:p w14:paraId="589AC8A2" w14:textId="77777777" w:rsidR="00DF0197" w:rsidRDefault="00DF0197">
            <w:pPr>
              <w:jc w:val="center"/>
              <w:rPr>
                <w:rFonts w:ascii="Times New Roman" w:hAnsi="Times New Roman"/>
              </w:rPr>
            </w:pPr>
          </w:p>
        </w:tc>
        <w:tc>
          <w:tcPr>
            <w:tcW w:w="1134" w:type="dxa"/>
          </w:tcPr>
          <w:p w14:paraId="450FD1D5" w14:textId="77777777" w:rsidR="00DF0197" w:rsidRDefault="00DF0197">
            <w:pPr>
              <w:rPr>
                <w:rFonts w:ascii="Times New Roman" w:hAnsi="Times New Roman"/>
              </w:rPr>
            </w:pPr>
          </w:p>
        </w:tc>
        <w:tc>
          <w:tcPr>
            <w:tcW w:w="709" w:type="dxa"/>
          </w:tcPr>
          <w:p w14:paraId="0AF1B033" w14:textId="77777777" w:rsidR="00DF0197" w:rsidRDefault="00DF0197">
            <w:pPr>
              <w:rPr>
                <w:rFonts w:ascii="Times New Roman" w:hAnsi="Times New Roman"/>
              </w:rPr>
            </w:pPr>
          </w:p>
        </w:tc>
        <w:tc>
          <w:tcPr>
            <w:tcW w:w="1843" w:type="dxa"/>
          </w:tcPr>
          <w:p w14:paraId="75014381" w14:textId="77777777" w:rsidR="00DF0197" w:rsidRDefault="00DF0197">
            <w:pPr>
              <w:rPr>
                <w:rFonts w:ascii="Times New Roman" w:hAnsi="Times New Roman"/>
              </w:rPr>
            </w:pPr>
          </w:p>
        </w:tc>
        <w:tc>
          <w:tcPr>
            <w:tcW w:w="1880" w:type="dxa"/>
          </w:tcPr>
          <w:p w14:paraId="4C87A7CB" w14:textId="77777777" w:rsidR="00DF0197" w:rsidRDefault="00DF0197">
            <w:pPr>
              <w:rPr>
                <w:rFonts w:ascii="Times New Roman" w:hAnsi="Times New Roman"/>
              </w:rPr>
            </w:pPr>
          </w:p>
        </w:tc>
        <w:tc>
          <w:tcPr>
            <w:tcW w:w="1249" w:type="dxa"/>
          </w:tcPr>
          <w:p w14:paraId="0B3D015F" w14:textId="77777777" w:rsidR="00DF0197" w:rsidRDefault="00DF0197">
            <w:pPr>
              <w:rPr>
                <w:rFonts w:ascii="Times New Roman" w:hAnsi="Times New Roman"/>
              </w:rPr>
            </w:pPr>
          </w:p>
        </w:tc>
        <w:tc>
          <w:tcPr>
            <w:tcW w:w="1182" w:type="dxa"/>
          </w:tcPr>
          <w:p w14:paraId="3E6A5F32" w14:textId="77777777" w:rsidR="00DF0197" w:rsidRDefault="00DF0197">
            <w:pPr>
              <w:rPr>
                <w:rFonts w:ascii="Times New Roman" w:hAnsi="Times New Roman"/>
              </w:rPr>
            </w:pPr>
          </w:p>
        </w:tc>
        <w:tc>
          <w:tcPr>
            <w:tcW w:w="1182" w:type="dxa"/>
          </w:tcPr>
          <w:p w14:paraId="11D2D829" w14:textId="77777777" w:rsidR="00DF0197" w:rsidRDefault="00DF0197">
            <w:pPr>
              <w:rPr>
                <w:rFonts w:ascii="Times New Roman" w:hAnsi="Times New Roman"/>
              </w:rPr>
            </w:pPr>
          </w:p>
        </w:tc>
      </w:tr>
    </w:tbl>
    <w:p w14:paraId="0C5D85D1" w14:textId="77777777" w:rsidR="00DF0197" w:rsidRDefault="00C93071">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14:paraId="7AE362E9" w14:textId="77777777" w:rsidR="00DF0197" w:rsidRDefault="00C93071">
      <w:pPr>
        <w:pStyle w:val="12"/>
        <w:numPr>
          <w:ilvl w:val="0"/>
          <w:numId w:val="2"/>
        </w:numPr>
        <w:ind w:firstLineChars="0"/>
        <w:rPr>
          <w:rFonts w:ascii="Times New Roman" w:hAnsi="Times New Roman"/>
        </w:rPr>
      </w:pPr>
      <w:r>
        <w:rPr>
          <w:rFonts w:ascii="Times New Roman" w:hAnsi="Times New Roman"/>
        </w:rPr>
        <w:t>建立初稿</w:t>
      </w:r>
    </w:p>
    <w:p w14:paraId="0056897F" w14:textId="77777777" w:rsidR="00DF0197" w:rsidRDefault="00C93071">
      <w:pPr>
        <w:pStyle w:val="12"/>
        <w:numPr>
          <w:ilvl w:val="0"/>
          <w:numId w:val="2"/>
        </w:numPr>
        <w:ind w:firstLineChars="0"/>
        <w:rPr>
          <w:rFonts w:ascii="Times New Roman" w:hAnsi="Times New Roman"/>
        </w:rPr>
      </w:pPr>
      <w:r>
        <w:rPr>
          <w:rFonts w:ascii="Times New Roman" w:hAnsi="Times New Roman"/>
        </w:rPr>
        <w:t>内容修订</w:t>
      </w:r>
    </w:p>
    <w:p w14:paraId="12E58290" w14:textId="77777777" w:rsidR="00DF0197" w:rsidRDefault="00C93071">
      <w:pPr>
        <w:pStyle w:val="12"/>
        <w:numPr>
          <w:ilvl w:val="0"/>
          <w:numId w:val="2"/>
        </w:numPr>
        <w:ind w:firstLineChars="0"/>
        <w:rPr>
          <w:rFonts w:ascii="Times New Roman" w:hAnsi="Times New Roman"/>
        </w:rPr>
      </w:pPr>
      <w:r>
        <w:rPr>
          <w:rFonts w:ascii="Times New Roman" w:hAnsi="Times New Roman"/>
        </w:rPr>
        <w:t>正式发布</w:t>
      </w:r>
    </w:p>
    <w:p w14:paraId="09CE955A" w14:textId="77777777" w:rsidR="00DF0197" w:rsidRDefault="00C93071">
      <w:pPr>
        <w:widowControl/>
        <w:jc w:val="left"/>
        <w:rPr>
          <w:rFonts w:ascii="Times New Roman" w:hAnsi="Times New Roman"/>
        </w:rPr>
      </w:pPr>
      <w:r>
        <w:rPr>
          <w:rFonts w:ascii="Times New Roman" w:hAnsi="Times New Roman"/>
        </w:rPr>
        <w:br w:type="page"/>
      </w:r>
    </w:p>
    <w:p w14:paraId="554440AB" w14:textId="77777777" w:rsidR="00DF0197" w:rsidRDefault="00C93071">
      <w:pPr>
        <w:pStyle w:val="TOC10"/>
        <w:jc w:val="center"/>
        <w:rPr>
          <w:rFonts w:ascii="Times New Roman" w:hAnsi="Times New Roman"/>
        </w:rPr>
      </w:pPr>
      <w:bookmarkStart w:id="0" w:name="_Toc7307"/>
      <w:r>
        <w:rPr>
          <w:rFonts w:ascii="Times New Roman" w:hAnsi="Times New Roman"/>
          <w:lang w:val="zh-CN"/>
        </w:rPr>
        <w:t>目录</w:t>
      </w:r>
      <w:bookmarkEnd w:id="0"/>
    </w:p>
    <w:p w14:paraId="3671BB24" w14:textId="77777777" w:rsidR="00DF0197" w:rsidRDefault="00DF0197">
      <w:pPr>
        <w:pStyle w:val="TOC1"/>
        <w:tabs>
          <w:tab w:val="clear" w:pos="420"/>
          <w:tab w:val="clear" w:pos="9628"/>
          <w:tab w:val="right" w:leader="dot" w:pos="9638"/>
        </w:tabs>
      </w:pPr>
      <w:r>
        <w:rPr>
          <w:rFonts w:ascii="Times New Roman" w:hAnsi="Times New Roman"/>
        </w:rPr>
        <w:fldChar w:fldCharType="begin"/>
      </w:r>
      <w:r w:rsidR="00C93071">
        <w:rPr>
          <w:rFonts w:ascii="Times New Roman" w:hAnsi="Times New Roman"/>
        </w:rPr>
        <w:instrText xml:space="preserve"> TOC \o "1-3" \h \z \u </w:instrText>
      </w:r>
      <w:r>
        <w:rPr>
          <w:rFonts w:ascii="Times New Roman" w:hAnsi="Times New Roman"/>
        </w:rPr>
        <w:fldChar w:fldCharType="separate"/>
      </w:r>
      <w:hyperlink w:anchor="_Toc7307" w:history="1">
        <w:r w:rsidR="00C93071">
          <w:rPr>
            <w:rFonts w:ascii="Times New Roman" w:hAnsi="Times New Roman"/>
            <w:lang w:val="zh-CN"/>
          </w:rPr>
          <w:t>目录</w:t>
        </w:r>
        <w:r w:rsidR="00C93071">
          <w:tab/>
        </w:r>
        <w:r>
          <w:fldChar w:fldCharType="begin"/>
        </w:r>
        <w:r w:rsidR="00C93071">
          <w:instrText xml:space="preserve"> PAGEREF _Toc7307 </w:instrText>
        </w:r>
        <w:r>
          <w:fldChar w:fldCharType="separate"/>
        </w:r>
        <w:r w:rsidR="00C93071">
          <w:t>4</w:t>
        </w:r>
        <w:r>
          <w:fldChar w:fldCharType="end"/>
        </w:r>
      </w:hyperlink>
    </w:p>
    <w:p w14:paraId="44252A05" w14:textId="77777777" w:rsidR="00DF0197" w:rsidRDefault="00FC50CA">
      <w:pPr>
        <w:pStyle w:val="TOC1"/>
        <w:tabs>
          <w:tab w:val="clear" w:pos="420"/>
          <w:tab w:val="clear" w:pos="9628"/>
          <w:tab w:val="right" w:leader="dot" w:pos="9638"/>
        </w:tabs>
      </w:pPr>
      <w:hyperlink w:anchor="_Toc27910" w:history="1">
        <w:r w:rsidR="00C93071">
          <w:rPr>
            <w:rFonts w:ascii="Times New Roman" w:hAnsi="Times New Roman" w:hint="eastAsia"/>
            <w:bCs/>
            <w:kern w:val="44"/>
            <w:szCs w:val="44"/>
          </w:rPr>
          <w:t xml:space="preserve">1. </w:t>
        </w:r>
        <w:r w:rsidR="00C93071">
          <w:rPr>
            <w:rFonts w:ascii="Times New Roman" w:hAnsi="Times New Roman" w:hint="eastAsia"/>
          </w:rPr>
          <w:t>文档介绍</w:t>
        </w:r>
        <w:r w:rsidR="00C93071">
          <w:tab/>
        </w:r>
        <w:r w:rsidR="00DF0197">
          <w:fldChar w:fldCharType="begin"/>
        </w:r>
        <w:r w:rsidR="00C93071">
          <w:instrText xml:space="preserve"> PAGEREF _Toc27910 </w:instrText>
        </w:r>
        <w:r w:rsidR="00DF0197">
          <w:fldChar w:fldCharType="separate"/>
        </w:r>
        <w:r w:rsidR="00C93071">
          <w:t>5</w:t>
        </w:r>
        <w:r w:rsidR="00DF0197">
          <w:fldChar w:fldCharType="end"/>
        </w:r>
      </w:hyperlink>
    </w:p>
    <w:p w14:paraId="60C9E8C4" w14:textId="77777777" w:rsidR="00DF0197" w:rsidRDefault="00FC50CA">
      <w:pPr>
        <w:pStyle w:val="TOC2"/>
        <w:tabs>
          <w:tab w:val="right" w:leader="dot" w:pos="9638"/>
        </w:tabs>
      </w:pPr>
      <w:hyperlink w:anchor="_Toc12834" w:history="1">
        <w:r w:rsidR="00C93071">
          <w:rPr>
            <w:rFonts w:ascii="Times New Roman" w:hAnsi="Times New Roman" w:hint="eastAsia"/>
            <w:bCs/>
            <w:szCs w:val="32"/>
          </w:rPr>
          <w:t xml:space="preserve">1.1. </w:t>
        </w:r>
        <w:r w:rsidR="00C93071">
          <w:rPr>
            <w:rFonts w:ascii="Times New Roman" w:hAnsi="Times New Roman" w:hint="eastAsia"/>
          </w:rPr>
          <w:t>编写目的</w:t>
        </w:r>
        <w:r w:rsidR="00C93071">
          <w:tab/>
        </w:r>
        <w:r w:rsidR="00DF0197">
          <w:fldChar w:fldCharType="begin"/>
        </w:r>
        <w:r w:rsidR="00C93071">
          <w:instrText xml:space="preserve"> PAGEREF _Toc12834 </w:instrText>
        </w:r>
        <w:r w:rsidR="00DF0197">
          <w:fldChar w:fldCharType="separate"/>
        </w:r>
        <w:r w:rsidR="00C93071">
          <w:t>5</w:t>
        </w:r>
        <w:r w:rsidR="00DF0197">
          <w:fldChar w:fldCharType="end"/>
        </w:r>
      </w:hyperlink>
    </w:p>
    <w:p w14:paraId="3CF39712" w14:textId="77777777" w:rsidR="00DF0197" w:rsidRDefault="00FC50CA">
      <w:pPr>
        <w:pStyle w:val="TOC2"/>
        <w:tabs>
          <w:tab w:val="right" w:leader="dot" w:pos="9638"/>
        </w:tabs>
      </w:pPr>
      <w:hyperlink w:anchor="_Toc8409" w:history="1">
        <w:r w:rsidR="00C93071">
          <w:rPr>
            <w:rFonts w:ascii="Times New Roman" w:hAnsi="Times New Roman" w:hint="eastAsia"/>
            <w:bCs/>
            <w:szCs w:val="32"/>
          </w:rPr>
          <w:t xml:space="preserve">1.2. </w:t>
        </w:r>
        <w:r w:rsidR="00C93071">
          <w:rPr>
            <w:rFonts w:ascii="Times New Roman" w:hAnsi="Times New Roman" w:hint="eastAsia"/>
          </w:rPr>
          <w:t>文档范围</w:t>
        </w:r>
        <w:r w:rsidR="00C93071">
          <w:tab/>
        </w:r>
        <w:r w:rsidR="00DF0197">
          <w:fldChar w:fldCharType="begin"/>
        </w:r>
        <w:r w:rsidR="00C93071">
          <w:instrText xml:space="preserve"> PAGEREF _Toc8409 </w:instrText>
        </w:r>
        <w:r w:rsidR="00DF0197">
          <w:fldChar w:fldCharType="separate"/>
        </w:r>
        <w:r w:rsidR="00C93071">
          <w:t>5</w:t>
        </w:r>
        <w:r w:rsidR="00DF0197">
          <w:fldChar w:fldCharType="end"/>
        </w:r>
      </w:hyperlink>
    </w:p>
    <w:p w14:paraId="67F76EA5" w14:textId="77777777" w:rsidR="00DF0197" w:rsidRDefault="00FC50CA">
      <w:pPr>
        <w:pStyle w:val="TOC2"/>
        <w:tabs>
          <w:tab w:val="right" w:leader="dot" w:pos="9638"/>
        </w:tabs>
      </w:pPr>
      <w:hyperlink w:anchor="_Toc13701" w:history="1">
        <w:r w:rsidR="00C93071">
          <w:rPr>
            <w:rFonts w:ascii="Times New Roman" w:hAnsi="Times New Roman" w:hint="eastAsia"/>
            <w:bCs/>
            <w:szCs w:val="32"/>
          </w:rPr>
          <w:t xml:space="preserve">1.3. </w:t>
        </w:r>
        <w:r w:rsidR="00C93071">
          <w:rPr>
            <w:rFonts w:ascii="Times New Roman" w:hAnsi="Times New Roman" w:hint="eastAsia"/>
          </w:rPr>
          <w:t>读者对象</w:t>
        </w:r>
        <w:r w:rsidR="00C93071">
          <w:tab/>
        </w:r>
        <w:r w:rsidR="00DF0197">
          <w:fldChar w:fldCharType="begin"/>
        </w:r>
        <w:r w:rsidR="00C93071">
          <w:instrText xml:space="preserve"> PAGEREF _Toc13701 </w:instrText>
        </w:r>
        <w:r w:rsidR="00DF0197">
          <w:fldChar w:fldCharType="separate"/>
        </w:r>
        <w:r w:rsidR="00C93071">
          <w:t>5</w:t>
        </w:r>
        <w:r w:rsidR="00DF0197">
          <w:fldChar w:fldCharType="end"/>
        </w:r>
      </w:hyperlink>
    </w:p>
    <w:p w14:paraId="1A5C995E" w14:textId="77777777" w:rsidR="00DF0197" w:rsidRDefault="00FC50CA">
      <w:pPr>
        <w:pStyle w:val="TOC2"/>
        <w:tabs>
          <w:tab w:val="right" w:leader="dot" w:pos="9638"/>
        </w:tabs>
      </w:pPr>
      <w:hyperlink w:anchor="_Toc17465" w:history="1">
        <w:r w:rsidR="00C93071">
          <w:rPr>
            <w:rFonts w:ascii="Times New Roman" w:hAnsi="Times New Roman" w:hint="eastAsia"/>
            <w:bCs/>
            <w:szCs w:val="32"/>
          </w:rPr>
          <w:t xml:space="preserve">1.4. </w:t>
        </w:r>
        <w:r w:rsidR="00C93071">
          <w:rPr>
            <w:rFonts w:ascii="Times New Roman" w:hAnsi="Times New Roman" w:hint="eastAsia"/>
          </w:rPr>
          <w:t>术语与缩写解释</w:t>
        </w:r>
        <w:r w:rsidR="00C93071">
          <w:tab/>
        </w:r>
        <w:r w:rsidR="00DF0197">
          <w:fldChar w:fldCharType="begin"/>
        </w:r>
        <w:r w:rsidR="00C93071">
          <w:instrText xml:space="preserve"> PAGEREF _Toc17465 </w:instrText>
        </w:r>
        <w:r w:rsidR="00DF0197">
          <w:fldChar w:fldCharType="separate"/>
        </w:r>
        <w:r w:rsidR="00C93071">
          <w:t>5</w:t>
        </w:r>
        <w:r w:rsidR="00DF0197">
          <w:fldChar w:fldCharType="end"/>
        </w:r>
      </w:hyperlink>
    </w:p>
    <w:p w14:paraId="6D74746D" w14:textId="77777777" w:rsidR="00DF0197" w:rsidRDefault="00FC50CA">
      <w:pPr>
        <w:pStyle w:val="TOC2"/>
        <w:tabs>
          <w:tab w:val="right" w:leader="dot" w:pos="9638"/>
        </w:tabs>
      </w:pPr>
      <w:hyperlink w:anchor="_Toc9313" w:history="1">
        <w:r w:rsidR="00C93071">
          <w:rPr>
            <w:rFonts w:ascii="Times New Roman" w:hAnsi="Times New Roman" w:hint="eastAsia"/>
            <w:bCs/>
            <w:szCs w:val="32"/>
          </w:rPr>
          <w:t xml:space="preserve">1.5. </w:t>
        </w:r>
        <w:r w:rsidR="00C93071">
          <w:rPr>
            <w:rFonts w:ascii="Times New Roman" w:hAnsi="Times New Roman" w:hint="eastAsia"/>
          </w:rPr>
          <w:t>参考资料</w:t>
        </w:r>
        <w:r w:rsidR="00C93071">
          <w:tab/>
        </w:r>
        <w:r w:rsidR="00DF0197">
          <w:fldChar w:fldCharType="begin"/>
        </w:r>
        <w:r w:rsidR="00C93071">
          <w:instrText xml:space="preserve"> PAGEREF _Toc9313 </w:instrText>
        </w:r>
        <w:r w:rsidR="00DF0197">
          <w:fldChar w:fldCharType="separate"/>
        </w:r>
        <w:r w:rsidR="00C93071">
          <w:t>5</w:t>
        </w:r>
        <w:r w:rsidR="00DF0197">
          <w:fldChar w:fldCharType="end"/>
        </w:r>
      </w:hyperlink>
    </w:p>
    <w:p w14:paraId="27A36C2A" w14:textId="77777777" w:rsidR="00DF0197" w:rsidRDefault="00FC50CA">
      <w:pPr>
        <w:pStyle w:val="TOC1"/>
        <w:tabs>
          <w:tab w:val="clear" w:pos="420"/>
          <w:tab w:val="clear" w:pos="9628"/>
          <w:tab w:val="right" w:leader="dot" w:pos="9638"/>
        </w:tabs>
      </w:pPr>
      <w:hyperlink w:anchor="_Toc18386" w:history="1">
        <w:r w:rsidR="00C93071">
          <w:rPr>
            <w:rFonts w:ascii="Times New Roman" w:hAnsi="Times New Roman" w:hint="eastAsia"/>
            <w:bCs/>
            <w:kern w:val="44"/>
            <w:szCs w:val="44"/>
          </w:rPr>
          <w:t xml:space="preserve">2. </w:t>
        </w:r>
        <w:r w:rsidR="00C93071">
          <w:rPr>
            <w:rFonts w:ascii="Times New Roman" w:hAnsi="Times New Roman" w:hint="eastAsia"/>
          </w:rPr>
          <w:t>项目介绍</w:t>
        </w:r>
        <w:r w:rsidR="00C93071">
          <w:tab/>
        </w:r>
        <w:r w:rsidR="00DF0197">
          <w:fldChar w:fldCharType="begin"/>
        </w:r>
        <w:r w:rsidR="00C93071">
          <w:instrText xml:space="preserve"> PAGEREF _Toc18386 </w:instrText>
        </w:r>
        <w:r w:rsidR="00DF0197">
          <w:fldChar w:fldCharType="separate"/>
        </w:r>
        <w:r w:rsidR="00C93071">
          <w:t>6</w:t>
        </w:r>
        <w:r w:rsidR="00DF0197">
          <w:fldChar w:fldCharType="end"/>
        </w:r>
      </w:hyperlink>
    </w:p>
    <w:p w14:paraId="437956C2" w14:textId="77777777" w:rsidR="00DF0197" w:rsidRDefault="00FC50CA">
      <w:pPr>
        <w:pStyle w:val="TOC2"/>
        <w:tabs>
          <w:tab w:val="right" w:leader="dot" w:pos="9638"/>
        </w:tabs>
      </w:pPr>
      <w:hyperlink w:anchor="_Toc6070" w:history="1">
        <w:r w:rsidR="00C93071">
          <w:rPr>
            <w:rFonts w:ascii="Times New Roman" w:hAnsi="Times New Roman" w:hint="eastAsia"/>
            <w:bCs/>
            <w:szCs w:val="32"/>
          </w:rPr>
          <w:t xml:space="preserve">2.1. </w:t>
        </w:r>
        <w:r w:rsidR="00C93071">
          <w:rPr>
            <w:rFonts w:ascii="Times New Roman" w:hAnsi="Times New Roman" w:hint="eastAsia"/>
          </w:rPr>
          <w:t>项目说明</w:t>
        </w:r>
        <w:r w:rsidR="00C93071">
          <w:tab/>
        </w:r>
        <w:r w:rsidR="00DF0197">
          <w:fldChar w:fldCharType="begin"/>
        </w:r>
        <w:r w:rsidR="00C93071">
          <w:instrText xml:space="preserve"> PAGEREF _Toc6070 </w:instrText>
        </w:r>
        <w:r w:rsidR="00DF0197">
          <w:fldChar w:fldCharType="separate"/>
        </w:r>
        <w:r w:rsidR="00C93071">
          <w:t>6</w:t>
        </w:r>
        <w:r w:rsidR="00DF0197">
          <w:fldChar w:fldCharType="end"/>
        </w:r>
      </w:hyperlink>
    </w:p>
    <w:p w14:paraId="21021F9A" w14:textId="77777777" w:rsidR="00DF0197" w:rsidRDefault="00FC50CA">
      <w:pPr>
        <w:pStyle w:val="TOC2"/>
        <w:tabs>
          <w:tab w:val="right" w:leader="dot" w:pos="9638"/>
        </w:tabs>
      </w:pPr>
      <w:hyperlink w:anchor="_Toc10136" w:history="1">
        <w:r w:rsidR="00C93071">
          <w:rPr>
            <w:rFonts w:ascii="Times New Roman" w:hAnsi="Times New Roman" w:hint="eastAsia"/>
            <w:bCs/>
            <w:szCs w:val="32"/>
          </w:rPr>
          <w:t xml:space="preserve">2.2. </w:t>
        </w:r>
        <w:r w:rsidR="00C93071">
          <w:rPr>
            <w:rFonts w:ascii="Times New Roman" w:hAnsi="Times New Roman" w:hint="eastAsia"/>
          </w:rPr>
          <w:t>项目背景</w:t>
        </w:r>
        <w:r w:rsidR="00C93071">
          <w:tab/>
        </w:r>
        <w:r w:rsidR="00DF0197">
          <w:fldChar w:fldCharType="begin"/>
        </w:r>
        <w:r w:rsidR="00C93071">
          <w:instrText xml:space="preserve"> PAGEREF _Toc10136 </w:instrText>
        </w:r>
        <w:r w:rsidR="00DF0197">
          <w:fldChar w:fldCharType="separate"/>
        </w:r>
        <w:r w:rsidR="00C93071">
          <w:t>6</w:t>
        </w:r>
        <w:r w:rsidR="00DF0197">
          <w:fldChar w:fldCharType="end"/>
        </w:r>
      </w:hyperlink>
    </w:p>
    <w:p w14:paraId="69832997" w14:textId="77777777" w:rsidR="00DF0197" w:rsidRDefault="00FC50CA">
      <w:pPr>
        <w:pStyle w:val="TOC2"/>
        <w:tabs>
          <w:tab w:val="right" w:leader="dot" w:pos="9638"/>
        </w:tabs>
      </w:pPr>
      <w:hyperlink w:anchor="_Toc11956" w:history="1">
        <w:r w:rsidR="00C93071">
          <w:rPr>
            <w:rFonts w:ascii="Times New Roman" w:hAnsi="Times New Roman" w:hint="eastAsia"/>
            <w:bCs/>
            <w:szCs w:val="32"/>
          </w:rPr>
          <w:t xml:space="preserve">2.3. </w:t>
        </w:r>
        <w:r w:rsidR="00C93071">
          <w:rPr>
            <w:rFonts w:ascii="Times New Roman" w:hAnsi="Times New Roman" w:hint="eastAsia"/>
          </w:rPr>
          <w:t>项目目标</w:t>
        </w:r>
        <w:r w:rsidR="00C93071">
          <w:tab/>
        </w:r>
        <w:r w:rsidR="00DF0197">
          <w:fldChar w:fldCharType="begin"/>
        </w:r>
        <w:r w:rsidR="00C93071">
          <w:instrText xml:space="preserve"> PAGEREF _Toc11956 </w:instrText>
        </w:r>
        <w:r w:rsidR="00DF0197">
          <w:fldChar w:fldCharType="separate"/>
        </w:r>
        <w:r w:rsidR="00C93071">
          <w:t>7</w:t>
        </w:r>
        <w:r w:rsidR="00DF0197">
          <w:fldChar w:fldCharType="end"/>
        </w:r>
      </w:hyperlink>
    </w:p>
    <w:p w14:paraId="67DF6D1B" w14:textId="77777777" w:rsidR="00DF0197" w:rsidRDefault="00FC50CA">
      <w:pPr>
        <w:pStyle w:val="TOC2"/>
        <w:tabs>
          <w:tab w:val="right" w:leader="dot" w:pos="9638"/>
        </w:tabs>
      </w:pPr>
      <w:hyperlink w:anchor="_Toc5315" w:history="1">
        <w:r w:rsidR="00C93071">
          <w:rPr>
            <w:rFonts w:ascii="Times New Roman" w:hAnsi="Times New Roman" w:hint="eastAsia"/>
            <w:bCs/>
            <w:szCs w:val="32"/>
          </w:rPr>
          <w:t xml:space="preserve">2.4. </w:t>
        </w:r>
        <w:r w:rsidR="00C93071">
          <w:rPr>
            <w:rFonts w:ascii="Times New Roman" w:hAnsi="Times New Roman" w:hint="eastAsia"/>
          </w:rPr>
          <w:t>项目用户</w:t>
        </w:r>
        <w:r w:rsidR="00C93071">
          <w:tab/>
        </w:r>
        <w:r w:rsidR="00DF0197">
          <w:fldChar w:fldCharType="begin"/>
        </w:r>
        <w:r w:rsidR="00C93071">
          <w:instrText xml:space="preserve"> PAGEREF _Toc5315 </w:instrText>
        </w:r>
        <w:r w:rsidR="00DF0197">
          <w:fldChar w:fldCharType="separate"/>
        </w:r>
        <w:r w:rsidR="00C93071">
          <w:t>7</w:t>
        </w:r>
        <w:r w:rsidR="00DF0197">
          <w:fldChar w:fldCharType="end"/>
        </w:r>
      </w:hyperlink>
    </w:p>
    <w:p w14:paraId="01698A31" w14:textId="77777777" w:rsidR="00DF0197" w:rsidRDefault="00FC50CA">
      <w:pPr>
        <w:pStyle w:val="TOC1"/>
        <w:tabs>
          <w:tab w:val="clear" w:pos="420"/>
          <w:tab w:val="clear" w:pos="9628"/>
          <w:tab w:val="right" w:leader="dot" w:pos="9638"/>
        </w:tabs>
      </w:pPr>
      <w:hyperlink w:anchor="_Toc20828" w:history="1">
        <w:r w:rsidR="00C93071">
          <w:rPr>
            <w:rFonts w:ascii="Times New Roman" w:hAnsi="Times New Roman" w:hint="eastAsia"/>
            <w:bCs/>
            <w:kern w:val="44"/>
            <w:szCs w:val="44"/>
          </w:rPr>
          <w:t xml:space="preserve">3. </w:t>
        </w:r>
        <w:r w:rsidR="00C93071">
          <w:rPr>
            <w:rFonts w:ascii="Times New Roman" w:hAnsi="Times New Roman" w:hint="eastAsia"/>
          </w:rPr>
          <w:t>需求说明</w:t>
        </w:r>
        <w:r w:rsidR="00C93071">
          <w:tab/>
        </w:r>
        <w:r w:rsidR="00DF0197">
          <w:fldChar w:fldCharType="begin"/>
        </w:r>
        <w:r w:rsidR="00C93071">
          <w:instrText xml:space="preserve"> PAGEREF _Toc20828 </w:instrText>
        </w:r>
        <w:r w:rsidR="00DF0197">
          <w:fldChar w:fldCharType="separate"/>
        </w:r>
        <w:r w:rsidR="00C93071">
          <w:t>7</w:t>
        </w:r>
        <w:r w:rsidR="00DF0197">
          <w:fldChar w:fldCharType="end"/>
        </w:r>
      </w:hyperlink>
    </w:p>
    <w:p w14:paraId="48E7240F" w14:textId="77777777" w:rsidR="00DF0197" w:rsidRDefault="00FC50CA">
      <w:pPr>
        <w:pStyle w:val="TOC2"/>
        <w:tabs>
          <w:tab w:val="right" w:leader="dot" w:pos="9638"/>
        </w:tabs>
      </w:pPr>
      <w:hyperlink w:anchor="_Toc27762" w:history="1">
        <w:r w:rsidR="00C93071">
          <w:rPr>
            <w:rFonts w:ascii="Times New Roman" w:hAnsi="Times New Roman" w:hint="eastAsia"/>
            <w:bCs/>
            <w:szCs w:val="32"/>
          </w:rPr>
          <w:t xml:space="preserve">3.1. </w:t>
        </w:r>
        <w:r w:rsidR="00C93071">
          <w:rPr>
            <w:rFonts w:ascii="Times New Roman" w:hAnsi="Times New Roman" w:hint="eastAsia"/>
          </w:rPr>
          <w:t>整体需求</w:t>
        </w:r>
        <w:r w:rsidR="00C93071">
          <w:tab/>
        </w:r>
        <w:r w:rsidR="00DF0197">
          <w:fldChar w:fldCharType="begin"/>
        </w:r>
        <w:r w:rsidR="00C93071">
          <w:instrText xml:space="preserve"> PAGEREF _Toc27762 </w:instrText>
        </w:r>
        <w:r w:rsidR="00DF0197">
          <w:fldChar w:fldCharType="separate"/>
        </w:r>
        <w:r w:rsidR="00C93071">
          <w:t>7</w:t>
        </w:r>
        <w:r w:rsidR="00DF0197">
          <w:fldChar w:fldCharType="end"/>
        </w:r>
      </w:hyperlink>
    </w:p>
    <w:p w14:paraId="665F3E5F" w14:textId="77777777" w:rsidR="00DF0197" w:rsidRDefault="00FC50CA">
      <w:pPr>
        <w:pStyle w:val="TOC2"/>
        <w:tabs>
          <w:tab w:val="right" w:leader="dot" w:pos="9638"/>
        </w:tabs>
      </w:pPr>
      <w:hyperlink w:anchor="_Toc4355" w:history="1">
        <w:r w:rsidR="00C93071">
          <w:rPr>
            <w:rFonts w:ascii="Times New Roman" w:hAnsi="Times New Roman" w:hint="eastAsia"/>
            <w:bCs/>
            <w:szCs w:val="32"/>
          </w:rPr>
          <w:t xml:space="preserve">3.2. </w:t>
        </w:r>
        <w:r w:rsidR="00C93071">
          <w:rPr>
            <w:rFonts w:ascii="Times New Roman" w:hAnsi="Times New Roman" w:hint="eastAsia"/>
          </w:rPr>
          <w:t>功能需求</w:t>
        </w:r>
        <w:r w:rsidR="00C93071">
          <w:tab/>
        </w:r>
        <w:r w:rsidR="00DF0197">
          <w:fldChar w:fldCharType="begin"/>
        </w:r>
        <w:r w:rsidR="00C93071">
          <w:instrText xml:space="preserve"> PAGEREF _Toc4355 </w:instrText>
        </w:r>
        <w:r w:rsidR="00DF0197">
          <w:fldChar w:fldCharType="separate"/>
        </w:r>
        <w:r w:rsidR="00C93071">
          <w:t>7</w:t>
        </w:r>
        <w:r w:rsidR="00DF0197">
          <w:fldChar w:fldCharType="end"/>
        </w:r>
      </w:hyperlink>
    </w:p>
    <w:p w14:paraId="6EE8AF88" w14:textId="77777777" w:rsidR="00DF0197" w:rsidRDefault="00FC50CA">
      <w:pPr>
        <w:pStyle w:val="TOC3"/>
        <w:tabs>
          <w:tab w:val="right" w:leader="dot" w:pos="9638"/>
        </w:tabs>
      </w:pPr>
      <w:hyperlink w:anchor="_Toc18569" w:history="1">
        <w:r w:rsidR="00C93071">
          <w:rPr>
            <w:rFonts w:hint="eastAsia"/>
            <w:bCs/>
            <w:szCs w:val="32"/>
          </w:rPr>
          <w:t xml:space="preserve">3.2.1. </w:t>
        </w:r>
        <w:r w:rsidR="00C93071">
          <w:rPr>
            <w:rFonts w:hint="eastAsia"/>
          </w:rPr>
          <w:t>需求编号规则</w:t>
        </w:r>
        <w:r w:rsidR="00C93071">
          <w:tab/>
        </w:r>
        <w:r w:rsidR="00DF0197">
          <w:fldChar w:fldCharType="begin"/>
        </w:r>
        <w:r w:rsidR="00C93071">
          <w:instrText xml:space="preserve"> PAGEREF _Toc18569 </w:instrText>
        </w:r>
        <w:r w:rsidR="00DF0197">
          <w:fldChar w:fldCharType="separate"/>
        </w:r>
        <w:r w:rsidR="00C93071">
          <w:t>7</w:t>
        </w:r>
        <w:r w:rsidR="00DF0197">
          <w:fldChar w:fldCharType="end"/>
        </w:r>
      </w:hyperlink>
    </w:p>
    <w:p w14:paraId="6FA2D942" w14:textId="77777777" w:rsidR="00DF0197" w:rsidRDefault="00FC50CA">
      <w:pPr>
        <w:pStyle w:val="TOC3"/>
        <w:tabs>
          <w:tab w:val="right" w:leader="dot" w:pos="9638"/>
        </w:tabs>
      </w:pPr>
      <w:hyperlink w:anchor="_Toc24119" w:history="1">
        <w:r w:rsidR="00C93071">
          <w:rPr>
            <w:rFonts w:hint="eastAsia"/>
            <w:bCs/>
            <w:szCs w:val="32"/>
          </w:rPr>
          <w:t xml:space="preserve">3.2.2. </w:t>
        </w:r>
        <w:r w:rsidR="00C93071">
          <w:rPr>
            <w:rFonts w:hint="eastAsia"/>
          </w:rPr>
          <w:t>总体模块划分</w:t>
        </w:r>
        <w:r w:rsidR="00C93071">
          <w:tab/>
        </w:r>
        <w:r w:rsidR="00DF0197">
          <w:fldChar w:fldCharType="begin"/>
        </w:r>
        <w:r w:rsidR="00C93071">
          <w:instrText xml:space="preserve"> PAGEREF _Toc24119 </w:instrText>
        </w:r>
        <w:r w:rsidR="00DF0197">
          <w:fldChar w:fldCharType="separate"/>
        </w:r>
        <w:r w:rsidR="00C93071">
          <w:t>7</w:t>
        </w:r>
        <w:r w:rsidR="00DF0197">
          <w:fldChar w:fldCharType="end"/>
        </w:r>
      </w:hyperlink>
    </w:p>
    <w:p w14:paraId="5575A5B2" w14:textId="77777777" w:rsidR="00DF0197" w:rsidRDefault="00FC50CA">
      <w:pPr>
        <w:pStyle w:val="TOC1"/>
        <w:tabs>
          <w:tab w:val="clear" w:pos="420"/>
          <w:tab w:val="clear" w:pos="9628"/>
          <w:tab w:val="right" w:leader="dot" w:pos="9638"/>
        </w:tabs>
      </w:pPr>
      <w:hyperlink w:anchor="_Toc9371" w:history="1">
        <w:r w:rsidR="00C93071">
          <w:rPr>
            <w:rFonts w:ascii="Times New Roman" w:hAnsi="Times New Roman" w:hint="eastAsia"/>
            <w:bCs/>
            <w:kern w:val="44"/>
            <w:szCs w:val="44"/>
          </w:rPr>
          <w:t xml:space="preserve">4. </w:t>
        </w:r>
        <w:r w:rsidR="00C93071">
          <w:rPr>
            <w:rFonts w:ascii="Times New Roman" w:hAnsi="Times New Roman" w:hint="eastAsia"/>
          </w:rPr>
          <w:t>功能性需求</w:t>
        </w:r>
        <w:r w:rsidR="00C93071">
          <w:tab/>
        </w:r>
        <w:r w:rsidR="00DF0197">
          <w:fldChar w:fldCharType="begin"/>
        </w:r>
        <w:r w:rsidR="00C93071">
          <w:instrText xml:space="preserve"> PAGEREF _Toc9371 </w:instrText>
        </w:r>
        <w:r w:rsidR="00DF0197">
          <w:fldChar w:fldCharType="separate"/>
        </w:r>
        <w:r w:rsidR="00C93071">
          <w:t>8</w:t>
        </w:r>
        <w:r w:rsidR="00DF0197">
          <w:fldChar w:fldCharType="end"/>
        </w:r>
      </w:hyperlink>
    </w:p>
    <w:p w14:paraId="1D628D16" w14:textId="77777777" w:rsidR="00DF0197" w:rsidRDefault="00FC50CA">
      <w:pPr>
        <w:pStyle w:val="TOC2"/>
        <w:tabs>
          <w:tab w:val="right" w:leader="dot" w:pos="9638"/>
        </w:tabs>
      </w:pPr>
      <w:hyperlink w:anchor="_Toc18074" w:history="1">
        <w:r w:rsidR="00C93071">
          <w:rPr>
            <w:rFonts w:ascii="Times New Roman" w:hAnsi="Times New Roman" w:hint="eastAsia"/>
            <w:bCs/>
            <w:szCs w:val="32"/>
          </w:rPr>
          <w:t xml:space="preserve">4.1. </w:t>
        </w:r>
        <w:r w:rsidR="00C93071">
          <w:rPr>
            <w:rFonts w:ascii="Times New Roman" w:hAnsi="Times New Roman" w:hint="eastAsia"/>
          </w:rPr>
          <w:t>业务功能需求</w:t>
        </w:r>
        <w:r w:rsidR="00C93071">
          <w:tab/>
        </w:r>
        <w:r w:rsidR="00DF0197">
          <w:fldChar w:fldCharType="begin"/>
        </w:r>
        <w:r w:rsidR="00C93071">
          <w:instrText xml:space="preserve"> PAGEREF _Toc18074 </w:instrText>
        </w:r>
        <w:r w:rsidR="00DF0197">
          <w:fldChar w:fldCharType="separate"/>
        </w:r>
        <w:r w:rsidR="00C93071">
          <w:t>8</w:t>
        </w:r>
        <w:r w:rsidR="00DF0197">
          <w:fldChar w:fldCharType="end"/>
        </w:r>
      </w:hyperlink>
    </w:p>
    <w:p w14:paraId="34139DCB" w14:textId="79F267B9" w:rsidR="00DF0197" w:rsidRDefault="00FC50CA" w:rsidP="00D65824">
      <w:pPr>
        <w:pStyle w:val="TOC3"/>
        <w:tabs>
          <w:tab w:val="right" w:leader="dot" w:pos="9638"/>
        </w:tabs>
      </w:pPr>
      <w:hyperlink w:anchor="_Toc7881" w:history="1">
        <w:r w:rsidR="00C93071">
          <w:rPr>
            <w:rFonts w:hint="eastAsia"/>
            <w:bCs/>
            <w:szCs w:val="32"/>
          </w:rPr>
          <w:t xml:space="preserve">4.1.1. </w:t>
        </w:r>
        <w:r w:rsidR="00C93071">
          <w:rPr>
            <w:rFonts w:hint="eastAsia"/>
          </w:rPr>
          <w:t>三维平台</w:t>
        </w:r>
        <w:r w:rsidR="00C93071">
          <w:tab/>
        </w:r>
        <w:r w:rsidR="00DF0197">
          <w:fldChar w:fldCharType="begin"/>
        </w:r>
        <w:r w:rsidR="00C93071">
          <w:instrText xml:space="preserve"> PAGEREF _Toc7881 </w:instrText>
        </w:r>
        <w:r w:rsidR="00DF0197">
          <w:fldChar w:fldCharType="separate"/>
        </w:r>
        <w:r w:rsidR="00C93071">
          <w:t>8</w:t>
        </w:r>
        <w:r w:rsidR="00DF0197">
          <w:fldChar w:fldCharType="end"/>
        </w:r>
      </w:hyperlink>
    </w:p>
    <w:p w14:paraId="6F994943" w14:textId="77777777" w:rsidR="00DF0197" w:rsidRDefault="00FC50CA">
      <w:pPr>
        <w:pStyle w:val="TOC3"/>
        <w:tabs>
          <w:tab w:val="right" w:leader="dot" w:pos="9638"/>
        </w:tabs>
      </w:pPr>
      <w:hyperlink w:anchor="_Toc31026" w:history="1">
        <w:r w:rsidR="00C93071">
          <w:rPr>
            <w:rFonts w:hint="eastAsia"/>
            <w:bCs/>
            <w:szCs w:val="32"/>
          </w:rPr>
          <w:t xml:space="preserve">4.1.11. </w:t>
        </w:r>
        <w:r w:rsidR="00C93071">
          <w:rPr>
            <w:rFonts w:hint="eastAsia"/>
          </w:rPr>
          <w:t>三维动画展示</w:t>
        </w:r>
        <w:r w:rsidR="00C93071">
          <w:tab/>
        </w:r>
        <w:r w:rsidR="00DF0197">
          <w:fldChar w:fldCharType="begin"/>
        </w:r>
        <w:r w:rsidR="00C93071">
          <w:instrText xml:space="preserve"> PAGEREF _Toc31026 </w:instrText>
        </w:r>
        <w:r w:rsidR="00DF0197">
          <w:fldChar w:fldCharType="separate"/>
        </w:r>
        <w:r w:rsidR="00C93071">
          <w:t>13</w:t>
        </w:r>
        <w:r w:rsidR="00DF0197">
          <w:fldChar w:fldCharType="end"/>
        </w:r>
      </w:hyperlink>
    </w:p>
    <w:p w14:paraId="669C8B58" w14:textId="77777777" w:rsidR="00DF0197" w:rsidRDefault="00FC50CA">
      <w:pPr>
        <w:pStyle w:val="TOC2"/>
        <w:tabs>
          <w:tab w:val="right" w:leader="dot" w:pos="9638"/>
        </w:tabs>
      </w:pPr>
      <w:hyperlink w:anchor="_Toc2437" w:history="1">
        <w:r w:rsidR="00C93071">
          <w:rPr>
            <w:rFonts w:ascii="Times New Roman" w:hAnsi="Times New Roman" w:hint="eastAsia"/>
            <w:bCs/>
            <w:szCs w:val="32"/>
          </w:rPr>
          <w:t xml:space="preserve">4.2. </w:t>
        </w:r>
        <w:r w:rsidR="00C93071">
          <w:rPr>
            <w:rFonts w:ascii="Times New Roman" w:hAnsi="Times New Roman" w:hint="eastAsia"/>
          </w:rPr>
          <w:t>接口需求</w:t>
        </w:r>
        <w:r w:rsidR="00C93071">
          <w:tab/>
        </w:r>
        <w:r w:rsidR="00DF0197">
          <w:fldChar w:fldCharType="begin"/>
        </w:r>
        <w:r w:rsidR="00C93071">
          <w:instrText xml:space="preserve"> PAGEREF _Toc2437 </w:instrText>
        </w:r>
        <w:r w:rsidR="00DF0197">
          <w:fldChar w:fldCharType="separate"/>
        </w:r>
        <w:r w:rsidR="00C93071">
          <w:t>15</w:t>
        </w:r>
        <w:r w:rsidR="00DF0197">
          <w:fldChar w:fldCharType="end"/>
        </w:r>
      </w:hyperlink>
    </w:p>
    <w:p w14:paraId="1E9AA07D" w14:textId="77777777" w:rsidR="00DF0197" w:rsidRDefault="00DF0197">
      <w:pPr>
        <w:rPr>
          <w:rFonts w:ascii="Times New Roman" w:hAnsi="Times New Roman"/>
        </w:rPr>
      </w:pPr>
      <w:r>
        <w:rPr>
          <w:rFonts w:ascii="Times New Roman" w:hAnsi="Times New Roman"/>
          <w:bCs/>
          <w:lang w:val="zh-CN"/>
        </w:rPr>
        <w:fldChar w:fldCharType="end"/>
      </w:r>
    </w:p>
    <w:p w14:paraId="2D0B9601" w14:textId="77777777" w:rsidR="00DF0197" w:rsidRDefault="00DF0197">
      <w:pPr>
        <w:widowControl/>
        <w:jc w:val="left"/>
        <w:sectPr w:rsidR="00DF0197">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30867FDA" w14:textId="77777777" w:rsidR="00DF0197" w:rsidRDefault="00C93071">
      <w:pPr>
        <w:pStyle w:val="1"/>
        <w:numPr>
          <w:ilvl w:val="0"/>
          <w:numId w:val="3"/>
        </w:numPr>
        <w:rPr>
          <w:rFonts w:ascii="Times New Roman" w:hAnsi="Times New Roman"/>
        </w:rPr>
      </w:pPr>
      <w:bookmarkStart w:id="1" w:name="_Toc27910"/>
      <w:r>
        <w:rPr>
          <w:rFonts w:ascii="Times New Roman" w:hAnsi="Times New Roman" w:hint="eastAsia"/>
        </w:rPr>
        <w:lastRenderedPageBreak/>
        <w:t>文档介绍</w:t>
      </w:r>
      <w:bookmarkEnd w:id="1"/>
    </w:p>
    <w:p w14:paraId="32E39FB8" w14:textId="77777777" w:rsidR="00DF0197" w:rsidRDefault="00C93071">
      <w:pPr>
        <w:pStyle w:val="2"/>
        <w:numPr>
          <w:ilvl w:val="1"/>
          <w:numId w:val="3"/>
        </w:numPr>
        <w:rPr>
          <w:rFonts w:ascii="Times New Roman" w:hAnsi="Times New Roman"/>
        </w:rPr>
      </w:pPr>
      <w:bookmarkStart w:id="2" w:name="_Toc12834"/>
      <w:r>
        <w:rPr>
          <w:rFonts w:ascii="Times New Roman" w:hAnsi="Times New Roman" w:hint="eastAsia"/>
        </w:rPr>
        <w:t>编写目的</w:t>
      </w:r>
      <w:bookmarkEnd w:id="2"/>
    </w:p>
    <w:p w14:paraId="6173214B" w14:textId="77777777" w:rsidR="00DF0197" w:rsidRDefault="00C93071" w:rsidP="0042764F">
      <w:pPr>
        <w:spacing w:line="460" w:lineRule="exact"/>
        <w:ind w:firstLineChars="200" w:firstLine="420"/>
        <w:rPr>
          <w:rFonts w:ascii="宋体" w:hAnsi="宋体"/>
          <w:szCs w:val="21"/>
        </w:rPr>
      </w:pPr>
      <w:r>
        <w:rPr>
          <w:rFonts w:ascii="宋体" w:hAnsi="宋体" w:hint="eastAsia"/>
          <w:szCs w:val="21"/>
        </w:rPr>
        <w:t>本文档描述软件产品需求规格说明书（SRS）的目的是：</w:t>
      </w:r>
    </w:p>
    <w:p w14:paraId="18D13714"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2D3AC545"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42AEBB16"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14:paraId="444C1EB9" w14:textId="77777777" w:rsidR="00DF0197" w:rsidRDefault="00C93071">
      <w:pPr>
        <w:pStyle w:val="2"/>
        <w:numPr>
          <w:ilvl w:val="1"/>
          <w:numId w:val="3"/>
        </w:numPr>
        <w:rPr>
          <w:rFonts w:ascii="Times New Roman" w:hAnsi="Times New Roman"/>
        </w:rPr>
      </w:pPr>
      <w:bookmarkStart w:id="3" w:name="_Toc8409"/>
      <w:r>
        <w:rPr>
          <w:rFonts w:ascii="Times New Roman" w:hAnsi="Times New Roman" w:hint="eastAsia"/>
        </w:rPr>
        <w:t>文档范围</w:t>
      </w:r>
      <w:bookmarkEnd w:id="3"/>
    </w:p>
    <w:p w14:paraId="37436FFB" w14:textId="514A181C" w:rsidR="00DF0197" w:rsidRDefault="00EC2EA3">
      <w:pPr>
        <w:ind w:firstLineChars="200" w:firstLine="420"/>
      </w:pPr>
      <w:r>
        <w:t>YAVAT</w:t>
      </w:r>
      <w:r w:rsidR="00C93071">
        <w:rPr>
          <w:rFonts w:hint="eastAsia"/>
        </w:rPr>
        <w:t>系统需求规格说明书主要包含了该系统整体需求及功能性需求的详细介绍。</w:t>
      </w:r>
    </w:p>
    <w:p w14:paraId="312BC2AE" w14:textId="77777777" w:rsidR="00DF0197" w:rsidRDefault="00C93071">
      <w:pPr>
        <w:pStyle w:val="2"/>
        <w:numPr>
          <w:ilvl w:val="1"/>
          <w:numId w:val="3"/>
        </w:numPr>
        <w:rPr>
          <w:rFonts w:ascii="Times New Roman" w:hAnsi="Times New Roman"/>
        </w:rPr>
      </w:pPr>
      <w:bookmarkStart w:id="4" w:name="_Toc13701"/>
      <w:r>
        <w:rPr>
          <w:rFonts w:ascii="Times New Roman" w:hAnsi="Times New Roman" w:hint="eastAsia"/>
        </w:rPr>
        <w:t>读者对象</w:t>
      </w:r>
      <w:bookmarkEnd w:id="4"/>
    </w:p>
    <w:p w14:paraId="76D86686" w14:textId="77777777" w:rsidR="00DF0197" w:rsidRDefault="00C93071">
      <w:pPr>
        <w:ind w:firstLineChars="200" w:firstLine="420"/>
      </w:pPr>
      <w:r>
        <w:rPr>
          <w:rFonts w:hint="eastAsia"/>
        </w:rPr>
        <w:t>编写详细设计人员及程序开发人员</w:t>
      </w:r>
    </w:p>
    <w:p w14:paraId="66E2104C" w14:textId="77777777" w:rsidR="00DF0197" w:rsidRDefault="00C93071">
      <w:pPr>
        <w:pStyle w:val="2"/>
        <w:numPr>
          <w:ilvl w:val="1"/>
          <w:numId w:val="3"/>
        </w:numPr>
        <w:rPr>
          <w:rFonts w:ascii="Times New Roman" w:hAnsi="Times New Roman"/>
        </w:rPr>
      </w:pPr>
      <w:bookmarkStart w:id="5" w:name="_Toc17465"/>
      <w:r>
        <w:rPr>
          <w:rFonts w:ascii="Times New Roman" w:hAnsi="Times New Roman" w:hint="eastAsia"/>
        </w:rPr>
        <w:t>术语与缩写解释</w:t>
      </w:r>
      <w:bookmarkEnd w:id="5"/>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DF0197" w14:paraId="1877319F" w14:textId="77777777">
        <w:trPr>
          <w:jc w:val="center"/>
        </w:trPr>
        <w:tc>
          <w:tcPr>
            <w:tcW w:w="3082" w:type="dxa"/>
            <w:shd w:val="clear" w:color="auto" w:fill="BFBFBF"/>
          </w:tcPr>
          <w:p w14:paraId="099829ED" w14:textId="77777777" w:rsidR="00DF0197" w:rsidRDefault="00C93071">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2D8D154F" w14:textId="77777777" w:rsidR="00DF0197" w:rsidRDefault="00C93071">
            <w:pPr>
              <w:jc w:val="center"/>
              <w:rPr>
                <w:rFonts w:ascii="宋体" w:hAnsi="宋体"/>
                <w:szCs w:val="21"/>
              </w:rPr>
            </w:pPr>
            <w:r>
              <w:rPr>
                <w:rFonts w:ascii="宋体" w:hAnsi="宋体" w:hint="eastAsia"/>
                <w:szCs w:val="21"/>
              </w:rPr>
              <w:t>解释</w:t>
            </w:r>
          </w:p>
        </w:tc>
      </w:tr>
      <w:tr w:rsidR="00DF0197" w14:paraId="05E45CED" w14:textId="77777777">
        <w:trPr>
          <w:jc w:val="center"/>
        </w:trPr>
        <w:tc>
          <w:tcPr>
            <w:tcW w:w="3082" w:type="dxa"/>
          </w:tcPr>
          <w:p w14:paraId="7A26032B" w14:textId="77777777" w:rsidR="00DF0197" w:rsidRDefault="00C93071">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1F54739F" w14:textId="77777777" w:rsidR="00DF0197" w:rsidRDefault="00C93071">
            <w:pPr>
              <w:rPr>
                <w:rFonts w:ascii="宋体" w:hAnsi="宋体"/>
                <w:szCs w:val="21"/>
              </w:rPr>
            </w:pPr>
            <w:r>
              <w:rPr>
                <w:rFonts w:ascii="宋体" w:hAnsi="宋体"/>
                <w:szCs w:val="21"/>
              </w:rPr>
              <w:t>面向服务的体系结构</w:t>
            </w:r>
            <w:r>
              <w:rPr>
                <w:rFonts w:ascii="宋体" w:hAnsi="宋体" w:hint="eastAsia"/>
                <w:szCs w:val="21"/>
              </w:rPr>
              <w:t>。</w:t>
            </w:r>
          </w:p>
        </w:tc>
      </w:tr>
      <w:tr w:rsidR="00DF0197" w14:paraId="2F76D289" w14:textId="77777777">
        <w:trPr>
          <w:jc w:val="center"/>
        </w:trPr>
        <w:tc>
          <w:tcPr>
            <w:tcW w:w="3082" w:type="dxa"/>
          </w:tcPr>
          <w:p w14:paraId="24CDB27C" w14:textId="77777777" w:rsidR="00DF0197" w:rsidRDefault="00C93071">
            <w:pPr>
              <w:jc w:val="left"/>
              <w:rPr>
                <w:rFonts w:ascii="宋体" w:hAnsi="宋体"/>
                <w:szCs w:val="21"/>
              </w:rPr>
            </w:pPr>
            <w:r>
              <w:rPr>
                <w:rFonts w:ascii="宋体" w:hAnsi="宋体" w:hint="eastAsia"/>
                <w:szCs w:val="21"/>
              </w:rPr>
              <w:t>元数据  Metadata</w:t>
            </w:r>
          </w:p>
        </w:tc>
        <w:tc>
          <w:tcPr>
            <w:tcW w:w="5850" w:type="dxa"/>
          </w:tcPr>
          <w:p w14:paraId="02451658" w14:textId="77777777" w:rsidR="00DF0197" w:rsidRDefault="00C93071">
            <w:pPr>
              <w:rPr>
                <w:rFonts w:ascii="宋体" w:hAnsi="宋体"/>
                <w:szCs w:val="21"/>
              </w:rPr>
            </w:pPr>
            <w:r>
              <w:rPr>
                <w:rFonts w:ascii="宋体" w:hAnsi="宋体" w:hint="eastAsia"/>
                <w:szCs w:val="21"/>
              </w:rPr>
              <w:t>描述数据的内容、质量、状况和其他有关特征的数据。</w:t>
            </w:r>
          </w:p>
        </w:tc>
      </w:tr>
      <w:tr w:rsidR="00DF0197" w14:paraId="3FB6D2D9" w14:textId="77777777">
        <w:trPr>
          <w:jc w:val="center"/>
        </w:trPr>
        <w:tc>
          <w:tcPr>
            <w:tcW w:w="3082" w:type="dxa"/>
          </w:tcPr>
          <w:p w14:paraId="7C779DD2" w14:textId="77777777" w:rsidR="00DF0197" w:rsidRDefault="00C93071">
            <w:pPr>
              <w:jc w:val="left"/>
              <w:rPr>
                <w:rFonts w:ascii="宋体" w:hAnsi="宋体"/>
                <w:szCs w:val="21"/>
              </w:rPr>
            </w:pPr>
            <w:r>
              <w:rPr>
                <w:rFonts w:ascii="宋体" w:hAnsi="宋体" w:hint="eastAsia"/>
                <w:szCs w:val="21"/>
              </w:rPr>
              <w:t>数据中心  Data Center</w:t>
            </w:r>
          </w:p>
        </w:tc>
        <w:tc>
          <w:tcPr>
            <w:tcW w:w="5850" w:type="dxa"/>
          </w:tcPr>
          <w:p w14:paraId="13EE8025" w14:textId="77777777" w:rsidR="00DF0197" w:rsidRDefault="00C93071">
            <w:pPr>
              <w:rPr>
                <w:rFonts w:ascii="宋体" w:hAnsi="宋体"/>
                <w:szCs w:val="21"/>
              </w:rPr>
            </w:pPr>
            <w:bookmarkStart w:id="6"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6"/>
          </w:p>
        </w:tc>
      </w:tr>
      <w:tr w:rsidR="00DF0197" w14:paraId="26E2E421" w14:textId="77777777">
        <w:trPr>
          <w:jc w:val="center"/>
        </w:trPr>
        <w:tc>
          <w:tcPr>
            <w:tcW w:w="3082" w:type="dxa"/>
          </w:tcPr>
          <w:p w14:paraId="63C3ACA4" w14:textId="77777777" w:rsidR="00DF0197" w:rsidRDefault="00C93071">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64C2F94D" w14:textId="77777777" w:rsidR="00DF0197" w:rsidRDefault="00C93071">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DF0197" w14:paraId="37714648" w14:textId="77777777">
        <w:trPr>
          <w:jc w:val="center"/>
        </w:trPr>
        <w:tc>
          <w:tcPr>
            <w:tcW w:w="3082" w:type="dxa"/>
          </w:tcPr>
          <w:p w14:paraId="695681B4" w14:textId="77777777" w:rsidR="00DF0197" w:rsidRDefault="00C93071">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36BACDAD" w14:textId="77777777" w:rsidR="00DF0197" w:rsidRDefault="00C93071">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DF0197" w14:paraId="45708BE2" w14:textId="77777777">
        <w:trPr>
          <w:jc w:val="center"/>
        </w:trPr>
        <w:tc>
          <w:tcPr>
            <w:tcW w:w="3082" w:type="dxa"/>
          </w:tcPr>
          <w:p w14:paraId="0FA2093B" w14:textId="77777777" w:rsidR="00DF0197" w:rsidRDefault="00C93071">
            <w:pPr>
              <w:rPr>
                <w:rFonts w:ascii="宋体" w:hAnsi="宋体"/>
                <w:szCs w:val="21"/>
              </w:rPr>
            </w:pPr>
            <w:r>
              <w:rPr>
                <w:rFonts w:ascii="宋体" w:hAnsi="宋体" w:hint="eastAsia"/>
                <w:szCs w:val="21"/>
              </w:rPr>
              <w:t>用户</w:t>
            </w:r>
          </w:p>
        </w:tc>
        <w:tc>
          <w:tcPr>
            <w:tcW w:w="5850" w:type="dxa"/>
          </w:tcPr>
          <w:p w14:paraId="5648E470" w14:textId="77777777" w:rsidR="00DF0197" w:rsidRDefault="00C93071">
            <w:pPr>
              <w:rPr>
                <w:rFonts w:ascii="宋体" w:hAnsi="宋体"/>
                <w:szCs w:val="21"/>
              </w:rPr>
            </w:pPr>
            <w:r>
              <w:rPr>
                <w:rFonts w:ascii="宋体" w:hAnsi="宋体" w:hint="eastAsia"/>
                <w:szCs w:val="21"/>
              </w:rPr>
              <w:t>系统的使用者</w:t>
            </w:r>
          </w:p>
        </w:tc>
      </w:tr>
      <w:tr w:rsidR="0013723A" w14:paraId="663A0C11" w14:textId="77777777">
        <w:trPr>
          <w:jc w:val="center"/>
        </w:trPr>
        <w:tc>
          <w:tcPr>
            <w:tcW w:w="3082" w:type="dxa"/>
          </w:tcPr>
          <w:p w14:paraId="3D7A67E2" w14:textId="77777777" w:rsidR="0013723A" w:rsidRDefault="0013723A">
            <w:pPr>
              <w:rPr>
                <w:rFonts w:ascii="宋体" w:hAnsi="宋体"/>
                <w:szCs w:val="21"/>
              </w:rPr>
            </w:pPr>
          </w:p>
        </w:tc>
        <w:tc>
          <w:tcPr>
            <w:tcW w:w="5850" w:type="dxa"/>
          </w:tcPr>
          <w:p w14:paraId="1BF0214B" w14:textId="77777777" w:rsidR="0013723A" w:rsidRDefault="0013723A">
            <w:pPr>
              <w:rPr>
                <w:rFonts w:ascii="宋体" w:hAnsi="宋体"/>
                <w:szCs w:val="21"/>
              </w:rPr>
            </w:pPr>
          </w:p>
        </w:tc>
      </w:tr>
    </w:tbl>
    <w:p w14:paraId="09B325DC" w14:textId="77777777" w:rsidR="00DF0197" w:rsidRDefault="00C93071">
      <w:pPr>
        <w:pStyle w:val="2"/>
        <w:numPr>
          <w:ilvl w:val="1"/>
          <w:numId w:val="3"/>
        </w:numPr>
        <w:rPr>
          <w:rFonts w:ascii="Times New Roman" w:hAnsi="Times New Roman"/>
        </w:rPr>
      </w:pPr>
      <w:bookmarkStart w:id="7" w:name="_Toc9313"/>
      <w:r>
        <w:rPr>
          <w:rFonts w:ascii="Times New Roman" w:hAnsi="Times New Roman" w:hint="eastAsia"/>
        </w:rPr>
        <w:t>参考资料</w:t>
      </w:r>
      <w:bookmarkEnd w:id="7"/>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DF0197" w14:paraId="33B11291" w14:textId="77777777">
        <w:trPr>
          <w:tblHeader/>
        </w:trPr>
        <w:tc>
          <w:tcPr>
            <w:tcW w:w="675" w:type="dxa"/>
            <w:shd w:val="clear" w:color="auto" w:fill="BFBFBF"/>
          </w:tcPr>
          <w:p w14:paraId="38C02AB6" w14:textId="77777777" w:rsidR="00DF0197" w:rsidRDefault="00C93071">
            <w:pPr>
              <w:jc w:val="center"/>
              <w:rPr>
                <w:b/>
              </w:rPr>
            </w:pPr>
            <w:r>
              <w:rPr>
                <w:rFonts w:hint="eastAsia"/>
                <w:b/>
              </w:rPr>
              <w:t>序号</w:t>
            </w:r>
          </w:p>
        </w:tc>
        <w:tc>
          <w:tcPr>
            <w:tcW w:w="3544" w:type="dxa"/>
            <w:shd w:val="clear" w:color="auto" w:fill="BFBFBF"/>
          </w:tcPr>
          <w:p w14:paraId="3F334E07" w14:textId="77777777" w:rsidR="00DF0197" w:rsidRDefault="00C93071">
            <w:pPr>
              <w:jc w:val="center"/>
              <w:rPr>
                <w:b/>
              </w:rPr>
            </w:pPr>
            <w:r>
              <w:rPr>
                <w:rFonts w:hint="eastAsia"/>
                <w:b/>
              </w:rPr>
              <w:t>文档名称</w:t>
            </w:r>
          </w:p>
        </w:tc>
        <w:tc>
          <w:tcPr>
            <w:tcW w:w="2552" w:type="dxa"/>
            <w:shd w:val="clear" w:color="auto" w:fill="BFBFBF"/>
          </w:tcPr>
          <w:p w14:paraId="2E452814" w14:textId="77777777" w:rsidR="00DF0197" w:rsidRDefault="00C93071">
            <w:pPr>
              <w:jc w:val="center"/>
              <w:rPr>
                <w:b/>
              </w:rPr>
            </w:pPr>
            <w:r>
              <w:rPr>
                <w:rFonts w:hint="eastAsia"/>
                <w:b/>
              </w:rPr>
              <w:t>文档编号</w:t>
            </w:r>
          </w:p>
        </w:tc>
        <w:tc>
          <w:tcPr>
            <w:tcW w:w="1275" w:type="dxa"/>
            <w:shd w:val="clear" w:color="auto" w:fill="BFBFBF"/>
          </w:tcPr>
          <w:p w14:paraId="2E1F5052" w14:textId="77777777" w:rsidR="00DF0197" w:rsidRDefault="00C93071">
            <w:pPr>
              <w:jc w:val="center"/>
              <w:rPr>
                <w:b/>
              </w:rPr>
            </w:pPr>
            <w:r>
              <w:rPr>
                <w:rFonts w:hint="eastAsia"/>
                <w:b/>
              </w:rPr>
              <w:t>版本</w:t>
            </w:r>
          </w:p>
        </w:tc>
        <w:tc>
          <w:tcPr>
            <w:tcW w:w="1808" w:type="dxa"/>
            <w:shd w:val="clear" w:color="auto" w:fill="BFBFBF"/>
          </w:tcPr>
          <w:p w14:paraId="02593774" w14:textId="77777777" w:rsidR="00DF0197" w:rsidRDefault="00C93071">
            <w:pPr>
              <w:jc w:val="center"/>
              <w:rPr>
                <w:b/>
              </w:rPr>
            </w:pPr>
            <w:r>
              <w:rPr>
                <w:rFonts w:hint="eastAsia"/>
                <w:b/>
              </w:rPr>
              <w:t>发布日期</w:t>
            </w:r>
          </w:p>
        </w:tc>
      </w:tr>
      <w:tr w:rsidR="00DF0197" w14:paraId="12B1D1FA" w14:textId="77777777">
        <w:tc>
          <w:tcPr>
            <w:tcW w:w="675" w:type="dxa"/>
            <w:vAlign w:val="center"/>
          </w:tcPr>
          <w:p w14:paraId="2B220BB6" w14:textId="77777777" w:rsidR="00DF0197" w:rsidRDefault="00C93071">
            <w:pPr>
              <w:jc w:val="center"/>
            </w:pPr>
            <w:r>
              <w:rPr>
                <w:rFonts w:hint="eastAsia"/>
              </w:rPr>
              <w:lastRenderedPageBreak/>
              <w:t>1</w:t>
            </w:r>
          </w:p>
        </w:tc>
        <w:tc>
          <w:tcPr>
            <w:tcW w:w="3544" w:type="dxa"/>
            <w:vAlign w:val="center"/>
          </w:tcPr>
          <w:p w14:paraId="54281716" w14:textId="7D35B46D" w:rsidR="00DF0197" w:rsidRDefault="00DF0197">
            <w:pPr>
              <w:jc w:val="center"/>
            </w:pPr>
          </w:p>
        </w:tc>
        <w:tc>
          <w:tcPr>
            <w:tcW w:w="2552" w:type="dxa"/>
            <w:vAlign w:val="center"/>
          </w:tcPr>
          <w:p w14:paraId="210A9C42" w14:textId="77777777" w:rsidR="00DF0197" w:rsidRDefault="00DF0197">
            <w:pPr>
              <w:jc w:val="center"/>
            </w:pPr>
          </w:p>
        </w:tc>
        <w:tc>
          <w:tcPr>
            <w:tcW w:w="1275" w:type="dxa"/>
            <w:vAlign w:val="center"/>
          </w:tcPr>
          <w:p w14:paraId="2F194DB8" w14:textId="1057AF77" w:rsidR="00DF0197" w:rsidRDefault="00DF0197">
            <w:pPr>
              <w:jc w:val="center"/>
            </w:pPr>
          </w:p>
        </w:tc>
        <w:tc>
          <w:tcPr>
            <w:tcW w:w="1808" w:type="dxa"/>
            <w:vAlign w:val="center"/>
          </w:tcPr>
          <w:p w14:paraId="78C75917" w14:textId="77777777" w:rsidR="00DF0197" w:rsidRDefault="00DF0197">
            <w:pPr>
              <w:jc w:val="center"/>
            </w:pPr>
          </w:p>
        </w:tc>
      </w:tr>
    </w:tbl>
    <w:p w14:paraId="254711C2" w14:textId="77777777" w:rsidR="00DF0197" w:rsidRDefault="00C93071">
      <w:pPr>
        <w:pStyle w:val="1"/>
        <w:numPr>
          <w:ilvl w:val="0"/>
          <w:numId w:val="3"/>
        </w:numPr>
        <w:rPr>
          <w:rFonts w:ascii="Times New Roman" w:hAnsi="Times New Roman"/>
        </w:rPr>
      </w:pPr>
      <w:bookmarkStart w:id="8" w:name="_Toc18386"/>
      <w:r>
        <w:rPr>
          <w:rFonts w:ascii="Times New Roman" w:hAnsi="Times New Roman" w:hint="eastAsia"/>
        </w:rPr>
        <w:t>项目介绍</w:t>
      </w:r>
      <w:bookmarkEnd w:id="8"/>
    </w:p>
    <w:p w14:paraId="32810D2E" w14:textId="77777777" w:rsidR="00DF0197" w:rsidRDefault="00C93071">
      <w:pPr>
        <w:pStyle w:val="2"/>
        <w:numPr>
          <w:ilvl w:val="1"/>
          <w:numId w:val="3"/>
        </w:numPr>
      </w:pPr>
      <w:bookmarkStart w:id="9" w:name="_Toc6070"/>
      <w:r>
        <w:rPr>
          <w:rFonts w:ascii="Times New Roman" w:hAnsi="Times New Roman" w:hint="eastAsia"/>
        </w:rPr>
        <w:t>项目说明</w:t>
      </w:r>
      <w:bookmarkEnd w:id="9"/>
    </w:p>
    <w:p w14:paraId="7CC2382E" w14:textId="7F8F6BF5" w:rsidR="00DF0197" w:rsidRDefault="00C93071">
      <w:pPr>
        <w:spacing w:line="300" w:lineRule="auto"/>
        <w:ind w:firstLineChars="200" w:firstLine="420"/>
      </w:pPr>
      <w:r>
        <w:rPr>
          <w:rFonts w:hint="eastAsia"/>
        </w:rPr>
        <w:t>项目名称：</w:t>
      </w:r>
      <w:r w:rsidR="00232833">
        <w:t>YAVAT</w:t>
      </w:r>
      <w:r>
        <w:rPr>
          <w:rFonts w:hint="eastAsia"/>
        </w:rPr>
        <w:t>系统。</w:t>
      </w:r>
    </w:p>
    <w:p w14:paraId="41F24156" w14:textId="3B32E9FA" w:rsidR="00DF0197" w:rsidRDefault="00C93071">
      <w:pPr>
        <w:spacing w:line="300" w:lineRule="auto"/>
        <w:ind w:firstLineChars="200" w:firstLine="420"/>
      </w:pPr>
      <w:r>
        <w:rPr>
          <w:rFonts w:hint="eastAsia"/>
        </w:rPr>
        <w:t>任务提出者：</w:t>
      </w:r>
      <w:r w:rsidR="00232833">
        <w:rPr>
          <w:rFonts w:hint="eastAsia"/>
        </w:rPr>
        <w:t>LGAG</w:t>
      </w:r>
      <w:r>
        <w:rPr>
          <w:rFonts w:hint="eastAsia"/>
        </w:rPr>
        <w:t>。</w:t>
      </w:r>
    </w:p>
    <w:p w14:paraId="05C14734" w14:textId="5A214F69" w:rsidR="00DF0197" w:rsidRDefault="00C93071">
      <w:pPr>
        <w:spacing w:line="300" w:lineRule="auto"/>
        <w:ind w:firstLineChars="200" w:firstLine="420"/>
      </w:pPr>
      <w:r>
        <w:rPr>
          <w:rFonts w:hint="eastAsia"/>
        </w:rPr>
        <w:t>开发者：</w:t>
      </w:r>
      <w:r w:rsidR="00232833">
        <w:rPr>
          <w:rFonts w:hint="eastAsia"/>
        </w:rPr>
        <w:t>H</w:t>
      </w:r>
      <w:r w:rsidR="00232833">
        <w:t>awk-eye</w:t>
      </w:r>
      <w:r w:rsidR="00232833">
        <w:rPr>
          <w:rFonts w:hint="eastAsia"/>
        </w:rPr>
        <w:t>小组</w:t>
      </w:r>
      <w:r>
        <w:rPr>
          <w:rFonts w:hint="eastAsia"/>
        </w:rPr>
        <w:t>。</w:t>
      </w:r>
    </w:p>
    <w:p w14:paraId="62D549E4" w14:textId="43578488" w:rsidR="00DF0197" w:rsidRDefault="00C93071">
      <w:pPr>
        <w:spacing w:line="300" w:lineRule="auto"/>
        <w:ind w:firstLineChars="200" w:firstLine="420"/>
      </w:pPr>
      <w:r>
        <w:rPr>
          <w:rFonts w:hint="eastAsia"/>
        </w:rPr>
        <w:t>用户群：</w:t>
      </w:r>
      <w:r w:rsidR="00232833">
        <w:rPr>
          <w:rFonts w:hint="eastAsia"/>
        </w:rPr>
        <w:t>北京理工大学排球协会</w:t>
      </w:r>
    </w:p>
    <w:p w14:paraId="2B808BEB" w14:textId="77777777" w:rsidR="00DF0197" w:rsidRDefault="00C93071">
      <w:pPr>
        <w:pStyle w:val="2"/>
        <w:numPr>
          <w:ilvl w:val="1"/>
          <w:numId w:val="3"/>
        </w:numPr>
        <w:rPr>
          <w:rFonts w:ascii="Times New Roman" w:hAnsi="Times New Roman"/>
        </w:rPr>
      </w:pPr>
      <w:bookmarkStart w:id="10" w:name="_Toc10136"/>
      <w:r>
        <w:rPr>
          <w:rFonts w:ascii="Times New Roman" w:hAnsi="Times New Roman" w:hint="eastAsia"/>
        </w:rPr>
        <w:t>项目背景</w:t>
      </w:r>
      <w:bookmarkEnd w:id="10"/>
    </w:p>
    <w:p w14:paraId="7A1FEA18" w14:textId="152CBF03" w:rsidR="00DF0197" w:rsidRDefault="00907EB1">
      <w:pPr>
        <w:spacing w:line="300" w:lineRule="auto"/>
        <w:ind w:firstLineChars="200" w:firstLine="420"/>
      </w:pPr>
      <w:r>
        <w:rPr>
          <w:rFonts w:hint="eastAsia"/>
        </w:rPr>
        <w:t>在</w:t>
      </w:r>
      <w:r>
        <w:rPr>
          <w:rFonts w:hint="eastAsia"/>
        </w:rPr>
        <w:t>2</w:t>
      </w:r>
      <w:r>
        <w:t>020-2021</w:t>
      </w:r>
      <w:r>
        <w:rPr>
          <w:rFonts w:hint="eastAsia"/>
        </w:rPr>
        <w:t>年度北京理工大学排球协会举办的多次比赛中，出现数次严重的组织、判罚等失误，为此需要搭建一个</w:t>
      </w:r>
      <w:r w:rsidR="009E33E6">
        <w:rPr>
          <w:rFonts w:hint="eastAsia"/>
        </w:rPr>
        <w:t>综合</w:t>
      </w:r>
      <w:r>
        <w:rPr>
          <w:rFonts w:hint="eastAsia"/>
        </w:rPr>
        <w:t>系统用于减少该类事故的发生</w:t>
      </w:r>
      <w:r w:rsidR="00C93071">
        <w:rPr>
          <w:rFonts w:hint="eastAsia"/>
        </w:rPr>
        <w:t>。</w:t>
      </w:r>
    </w:p>
    <w:p w14:paraId="35649D3F" w14:textId="77777777" w:rsidR="00DF0197" w:rsidRDefault="00C93071">
      <w:pPr>
        <w:pStyle w:val="2"/>
        <w:numPr>
          <w:ilvl w:val="1"/>
          <w:numId w:val="3"/>
        </w:numPr>
        <w:rPr>
          <w:rFonts w:ascii="Times New Roman" w:hAnsi="Times New Roman"/>
        </w:rPr>
      </w:pPr>
      <w:bookmarkStart w:id="11" w:name="_Toc11956"/>
      <w:r>
        <w:rPr>
          <w:rFonts w:ascii="Times New Roman" w:hAnsi="Times New Roman" w:hint="eastAsia"/>
        </w:rPr>
        <w:t>项目目标</w:t>
      </w:r>
      <w:bookmarkEnd w:id="11"/>
    </w:p>
    <w:p w14:paraId="6FF13D8B" w14:textId="3C478A68" w:rsidR="00DF0197" w:rsidRDefault="0014122E">
      <w:pPr>
        <w:spacing w:line="300" w:lineRule="auto"/>
        <w:ind w:firstLineChars="200" w:firstLine="420"/>
      </w:pPr>
      <w:r>
        <w:rPr>
          <w:rFonts w:hint="eastAsia"/>
        </w:rPr>
        <w:t>搭建一个完整的排球比赛管理系统以及尽量实现鹰眼挑战系统</w:t>
      </w:r>
      <w:r w:rsidR="00D65824">
        <w:rPr>
          <w:rFonts w:hint="eastAsia"/>
        </w:rPr>
        <w:t>。</w:t>
      </w:r>
    </w:p>
    <w:p w14:paraId="14D2FE87" w14:textId="77777777" w:rsidR="00DF0197" w:rsidRDefault="00C93071">
      <w:pPr>
        <w:pStyle w:val="2"/>
        <w:numPr>
          <w:ilvl w:val="1"/>
          <w:numId w:val="3"/>
        </w:numPr>
        <w:rPr>
          <w:rFonts w:ascii="Times New Roman" w:hAnsi="Times New Roman"/>
        </w:rPr>
      </w:pPr>
      <w:bookmarkStart w:id="12" w:name="_Toc5315"/>
      <w:r>
        <w:rPr>
          <w:rFonts w:ascii="Times New Roman" w:hAnsi="Times New Roman" w:hint="eastAsia"/>
        </w:rPr>
        <w:t>项目用户</w:t>
      </w:r>
      <w:bookmarkEnd w:id="12"/>
    </w:p>
    <w:p w14:paraId="7D7B2C6C" w14:textId="3FA119D7" w:rsidR="00DF0197" w:rsidRDefault="00EC6057">
      <w:pPr>
        <w:ind w:firstLineChars="200" w:firstLine="420"/>
      </w:pPr>
      <w:r>
        <w:rPr>
          <w:rFonts w:hint="eastAsia"/>
        </w:rPr>
        <w:t>北京理工大学排球协会</w:t>
      </w:r>
    </w:p>
    <w:p w14:paraId="763F4E95" w14:textId="77777777" w:rsidR="00DA7DC0" w:rsidRDefault="00DA7DC0" w:rsidP="00DA7DC0">
      <w:pPr>
        <w:pStyle w:val="1"/>
        <w:numPr>
          <w:ilvl w:val="0"/>
          <w:numId w:val="3"/>
        </w:numPr>
        <w:rPr>
          <w:rFonts w:ascii="Times New Roman" w:hAnsi="Times New Roman"/>
        </w:rPr>
      </w:pPr>
      <w:bookmarkStart w:id="13" w:name="_Toc369854467"/>
      <w:r>
        <w:rPr>
          <w:rFonts w:ascii="Times New Roman" w:hAnsi="Times New Roman" w:hint="eastAsia"/>
        </w:rPr>
        <w:t>需求说明</w:t>
      </w:r>
      <w:bookmarkEnd w:id="13"/>
    </w:p>
    <w:p w14:paraId="75B6A3BC" w14:textId="77777777" w:rsidR="00DA7DC0" w:rsidRDefault="00DA7DC0" w:rsidP="00DA7DC0">
      <w:pPr>
        <w:pStyle w:val="2"/>
        <w:numPr>
          <w:ilvl w:val="1"/>
          <w:numId w:val="3"/>
        </w:numPr>
        <w:rPr>
          <w:rFonts w:ascii="Times New Roman" w:hAnsi="Times New Roman"/>
        </w:rPr>
      </w:pPr>
      <w:bookmarkStart w:id="14" w:name="_Toc369854468"/>
      <w:r w:rsidRPr="002E5076">
        <w:rPr>
          <w:rFonts w:ascii="Times New Roman" w:hAnsi="Times New Roman" w:hint="eastAsia"/>
        </w:rPr>
        <w:t>整体需求</w:t>
      </w:r>
      <w:bookmarkEnd w:id="14"/>
    </w:p>
    <w:p w14:paraId="7AB45C01" w14:textId="77777777" w:rsidR="00DA7DC0" w:rsidRPr="00F329FF" w:rsidRDefault="00DA7DC0" w:rsidP="00DA7DC0">
      <w:pPr>
        <w:ind w:firstLineChars="200" w:firstLine="420"/>
      </w:pPr>
      <w:r w:rsidRPr="00F329FF">
        <w:rPr>
          <w:rFonts w:hint="eastAsia"/>
        </w:rPr>
        <w:t>描述产品的整体需求，产品要能满足什么需求，要达到什么效果</w:t>
      </w:r>
    </w:p>
    <w:p w14:paraId="743A842D" w14:textId="77777777" w:rsidR="00DA7DC0" w:rsidRDefault="00DA7DC0" w:rsidP="00DA7DC0">
      <w:pPr>
        <w:pStyle w:val="2"/>
        <w:numPr>
          <w:ilvl w:val="1"/>
          <w:numId w:val="3"/>
        </w:numPr>
        <w:rPr>
          <w:rFonts w:ascii="Times New Roman" w:hAnsi="Times New Roman"/>
        </w:rPr>
      </w:pPr>
      <w:bookmarkStart w:id="15" w:name="_Toc369854469"/>
      <w:r w:rsidRPr="002E5076">
        <w:rPr>
          <w:rFonts w:ascii="Times New Roman" w:hAnsi="Times New Roman" w:hint="eastAsia"/>
        </w:rPr>
        <w:t>功能需求</w:t>
      </w:r>
      <w:bookmarkEnd w:id="15"/>
    </w:p>
    <w:p w14:paraId="03EDAF42" w14:textId="77777777" w:rsidR="00DA7DC0" w:rsidRPr="00F329FF" w:rsidRDefault="00DA7DC0" w:rsidP="00DA7DC0">
      <w:pPr>
        <w:ind w:firstLineChars="200" w:firstLine="420"/>
      </w:pPr>
      <w:r w:rsidRPr="00F329FF">
        <w:rPr>
          <w:rFonts w:hint="eastAsia"/>
        </w:rPr>
        <w:t>描述产品的功能性需求，产品要包含哪些功能或者服务接口。首先要指定需求的编号规则，然后按照规则对功能性需求进行模块划分和编号，最后要对每一个需求进行详细描述</w:t>
      </w:r>
    </w:p>
    <w:p w14:paraId="506922A9" w14:textId="77777777" w:rsidR="00DA7DC0" w:rsidRDefault="00DA7DC0" w:rsidP="00DA7DC0">
      <w:pPr>
        <w:pStyle w:val="3"/>
        <w:numPr>
          <w:ilvl w:val="2"/>
          <w:numId w:val="3"/>
        </w:numPr>
      </w:pPr>
      <w:bookmarkStart w:id="16" w:name="_Toc369854470"/>
      <w:r>
        <w:rPr>
          <w:rFonts w:hint="eastAsia"/>
        </w:rPr>
        <w:lastRenderedPageBreak/>
        <w:t>需求编号规则</w:t>
      </w:r>
      <w:bookmarkEnd w:id="16"/>
    </w:p>
    <w:p w14:paraId="6C638343" w14:textId="77777777" w:rsidR="00DA7DC0" w:rsidRPr="00F329FF" w:rsidRDefault="00DA7DC0" w:rsidP="00DA7DC0">
      <w:pPr>
        <w:ind w:firstLineChars="200" w:firstLine="420"/>
      </w:pPr>
      <w:r w:rsidRPr="00F329FF">
        <w:rPr>
          <w:rFonts w:hint="eastAsia"/>
        </w:rPr>
        <w:t>描述需求的编号规则</w:t>
      </w:r>
    </w:p>
    <w:p w14:paraId="40AF8153" w14:textId="77777777" w:rsidR="00DA7DC0" w:rsidRDefault="00DA7DC0" w:rsidP="00DA7DC0">
      <w:pPr>
        <w:pStyle w:val="3"/>
        <w:numPr>
          <w:ilvl w:val="2"/>
          <w:numId w:val="3"/>
        </w:numPr>
      </w:pPr>
      <w:bookmarkStart w:id="17" w:name="_Toc369854471"/>
      <w:r>
        <w:rPr>
          <w:rFonts w:hint="eastAsia"/>
        </w:rPr>
        <w:t>总体模块划分</w:t>
      </w:r>
      <w:bookmarkEnd w:id="17"/>
    </w:p>
    <w:p w14:paraId="28011ADB" w14:textId="77777777" w:rsidR="00DA7DC0" w:rsidRDefault="00DA7DC0" w:rsidP="00DA7DC0">
      <w:pPr>
        <w:ind w:firstLineChars="200" w:firstLine="420"/>
      </w:pPr>
      <w:r w:rsidRPr="00F329FF">
        <w:rPr>
          <w:rFonts w:hint="eastAsia"/>
        </w:rPr>
        <w:t>描述需求的模块划分情况</w:t>
      </w:r>
    </w:p>
    <w:p w14:paraId="4D7004E5" w14:textId="77777777" w:rsidR="00DA7DC0" w:rsidRDefault="00DA7DC0" w:rsidP="00DA7DC0">
      <w:pPr>
        <w:pStyle w:val="1"/>
        <w:numPr>
          <w:ilvl w:val="0"/>
          <w:numId w:val="3"/>
        </w:numPr>
        <w:rPr>
          <w:rFonts w:ascii="Times New Roman" w:hAnsi="Times New Roman"/>
        </w:rPr>
      </w:pPr>
      <w:bookmarkStart w:id="18" w:name="_Toc369854472"/>
      <w:r w:rsidRPr="00F329FF">
        <w:rPr>
          <w:rFonts w:ascii="Times New Roman" w:hAnsi="Times New Roman" w:hint="eastAsia"/>
        </w:rPr>
        <w:t>功能</w:t>
      </w:r>
      <w:r>
        <w:rPr>
          <w:rFonts w:ascii="Times New Roman" w:hAnsi="Times New Roman" w:hint="eastAsia"/>
        </w:rPr>
        <w:t>性</w:t>
      </w:r>
      <w:r w:rsidRPr="00F329FF">
        <w:rPr>
          <w:rFonts w:ascii="Times New Roman" w:hAnsi="Times New Roman" w:hint="eastAsia"/>
        </w:rPr>
        <w:t>需求</w:t>
      </w:r>
      <w:bookmarkEnd w:id="18"/>
    </w:p>
    <w:p w14:paraId="5D78AE04" w14:textId="77777777" w:rsidR="00DA7DC0" w:rsidRDefault="00DA7DC0" w:rsidP="00DA7DC0">
      <w:pPr>
        <w:pStyle w:val="2"/>
        <w:numPr>
          <w:ilvl w:val="1"/>
          <w:numId w:val="3"/>
        </w:numPr>
        <w:rPr>
          <w:rFonts w:ascii="Times New Roman" w:hAnsi="Times New Roman"/>
        </w:rPr>
      </w:pPr>
      <w:bookmarkStart w:id="19" w:name="_Toc369854473"/>
      <w:r w:rsidRPr="00F329FF">
        <w:rPr>
          <w:rFonts w:ascii="Times New Roman" w:hAnsi="Times New Roman" w:hint="eastAsia"/>
        </w:rPr>
        <w:t>模块</w:t>
      </w:r>
      <w:r w:rsidRPr="00F329FF">
        <w:rPr>
          <w:rFonts w:ascii="Times New Roman" w:hAnsi="Times New Roman" w:hint="eastAsia"/>
        </w:rPr>
        <w:t>1</w:t>
      </w:r>
      <w:r>
        <w:rPr>
          <w:rFonts w:ascii="Times New Roman" w:hAnsi="Times New Roman" w:hint="eastAsia"/>
        </w:rPr>
        <w:t>编号</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92"/>
        <w:gridCol w:w="1843"/>
        <w:gridCol w:w="1701"/>
        <w:gridCol w:w="2833"/>
        <w:gridCol w:w="1951"/>
      </w:tblGrid>
      <w:tr w:rsidR="00FC50CA" w14:paraId="6CFD3F62" w14:textId="77777777" w:rsidTr="00FC50CA">
        <w:tc>
          <w:tcPr>
            <w:tcW w:w="1526" w:type="dxa"/>
            <w:gridSpan w:val="2"/>
            <w:shd w:val="clear" w:color="auto" w:fill="BFBFBF"/>
          </w:tcPr>
          <w:p w14:paraId="79B8ADB6" w14:textId="77777777" w:rsidR="00DA7DC0" w:rsidRPr="00FC50CA" w:rsidRDefault="00DA7DC0" w:rsidP="00FC50CA">
            <w:pPr>
              <w:jc w:val="center"/>
              <w:rPr>
                <w:b/>
              </w:rPr>
            </w:pPr>
            <w:r w:rsidRPr="00FC50CA">
              <w:rPr>
                <w:rFonts w:hint="eastAsia"/>
                <w:b/>
              </w:rPr>
              <w:t>模块名称</w:t>
            </w:r>
          </w:p>
        </w:tc>
        <w:tc>
          <w:tcPr>
            <w:tcW w:w="8328" w:type="dxa"/>
            <w:gridSpan w:val="4"/>
            <w:shd w:val="clear" w:color="auto" w:fill="auto"/>
          </w:tcPr>
          <w:p w14:paraId="3CED0C4A" w14:textId="77777777" w:rsidR="00DA7DC0" w:rsidRDefault="00DA7DC0" w:rsidP="0029419F"/>
        </w:tc>
      </w:tr>
      <w:tr w:rsidR="00FC50CA" w14:paraId="787B7F1E" w14:textId="77777777" w:rsidTr="00FC50CA">
        <w:tc>
          <w:tcPr>
            <w:tcW w:w="1526" w:type="dxa"/>
            <w:gridSpan w:val="2"/>
            <w:shd w:val="clear" w:color="auto" w:fill="BFBFBF"/>
          </w:tcPr>
          <w:p w14:paraId="4A757DE6" w14:textId="77777777" w:rsidR="00DA7DC0" w:rsidRPr="00FC50CA" w:rsidRDefault="00DA7DC0" w:rsidP="00FC50CA">
            <w:pPr>
              <w:jc w:val="center"/>
              <w:rPr>
                <w:b/>
              </w:rPr>
            </w:pPr>
            <w:r w:rsidRPr="00FC50CA">
              <w:rPr>
                <w:rFonts w:hint="eastAsia"/>
                <w:b/>
              </w:rPr>
              <w:t>模块简介</w:t>
            </w:r>
          </w:p>
        </w:tc>
        <w:tc>
          <w:tcPr>
            <w:tcW w:w="8328" w:type="dxa"/>
            <w:gridSpan w:val="4"/>
            <w:shd w:val="clear" w:color="auto" w:fill="auto"/>
          </w:tcPr>
          <w:p w14:paraId="186BBE98" w14:textId="77777777" w:rsidR="00DA7DC0" w:rsidRDefault="00DA7DC0" w:rsidP="0029419F"/>
        </w:tc>
      </w:tr>
      <w:tr w:rsidR="00FC50CA" w14:paraId="0FD75302" w14:textId="77777777" w:rsidTr="00FC50CA">
        <w:tc>
          <w:tcPr>
            <w:tcW w:w="9854" w:type="dxa"/>
            <w:gridSpan w:val="6"/>
            <w:shd w:val="clear" w:color="auto" w:fill="BFBFBF"/>
          </w:tcPr>
          <w:p w14:paraId="34C8A10E" w14:textId="77777777" w:rsidR="00DA7DC0" w:rsidRPr="00FC50CA" w:rsidRDefault="00DA7DC0" w:rsidP="00FC50CA">
            <w:pPr>
              <w:jc w:val="center"/>
              <w:rPr>
                <w:b/>
              </w:rPr>
            </w:pPr>
            <w:r w:rsidRPr="00FC50CA">
              <w:rPr>
                <w:rFonts w:hint="eastAsia"/>
                <w:b/>
              </w:rPr>
              <w:t>模块功能列表</w:t>
            </w:r>
          </w:p>
        </w:tc>
      </w:tr>
      <w:tr w:rsidR="00DA7DC0" w14:paraId="6ADA4DC0" w14:textId="77777777" w:rsidTr="00FC50CA">
        <w:tc>
          <w:tcPr>
            <w:tcW w:w="534" w:type="dxa"/>
            <w:vMerge w:val="restart"/>
            <w:shd w:val="clear" w:color="auto" w:fill="BFBFBF"/>
            <w:vAlign w:val="center"/>
          </w:tcPr>
          <w:p w14:paraId="52981AB0" w14:textId="77777777" w:rsidR="00DA7DC0" w:rsidRPr="00FC50CA" w:rsidRDefault="00DA7DC0" w:rsidP="00FC50CA">
            <w:pPr>
              <w:jc w:val="center"/>
              <w:rPr>
                <w:b/>
              </w:rPr>
            </w:pPr>
            <w:r w:rsidRPr="00FC50CA">
              <w:rPr>
                <w:rFonts w:hint="eastAsia"/>
                <w:b/>
              </w:rPr>
              <w:t>序号</w:t>
            </w:r>
          </w:p>
        </w:tc>
        <w:tc>
          <w:tcPr>
            <w:tcW w:w="4536" w:type="dxa"/>
            <w:gridSpan w:val="3"/>
            <w:shd w:val="clear" w:color="auto" w:fill="BFBFBF"/>
            <w:vAlign w:val="center"/>
          </w:tcPr>
          <w:p w14:paraId="3044BD29" w14:textId="77777777" w:rsidR="00DA7DC0" w:rsidRPr="00FC50CA" w:rsidRDefault="00DA7DC0" w:rsidP="00FC50CA">
            <w:pPr>
              <w:jc w:val="center"/>
              <w:rPr>
                <w:b/>
              </w:rPr>
            </w:pPr>
            <w:r w:rsidRPr="00FC50CA">
              <w:rPr>
                <w:rFonts w:hint="eastAsia"/>
                <w:b/>
              </w:rPr>
              <w:t>一级功能</w:t>
            </w:r>
          </w:p>
        </w:tc>
        <w:tc>
          <w:tcPr>
            <w:tcW w:w="4784" w:type="dxa"/>
            <w:gridSpan w:val="2"/>
            <w:shd w:val="clear" w:color="auto" w:fill="BFBFBF"/>
            <w:vAlign w:val="center"/>
          </w:tcPr>
          <w:p w14:paraId="5819A4F6" w14:textId="77777777" w:rsidR="00DA7DC0" w:rsidRPr="00FC50CA" w:rsidRDefault="00DA7DC0" w:rsidP="00FC50CA">
            <w:pPr>
              <w:jc w:val="center"/>
              <w:rPr>
                <w:b/>
              </w:rPr>
            </w:pPr>
            <w:r w:rsidRPr="00FC50CA">
              <w:rPr>
                <w:rFonts w:hint="eastAsia"/>
                <w:b/>
              </w:rPr>
              <w:t>二级功能</w:t>
            </w:r>
          </w:p>
        </w:tc>
      </w:tr>
      <w:tr w:rsidR="00FC50CA" w14:paraId="1F89F5AD" w14:textId="77777777" w:rsidTr="00FC50CA">
        <w:tc>
          <w:tcPr>
            <w:tcW w:w="534" w:type="dxa"/>
            <w:vMerge/>
            <w:shd w:val="clear" w:color="auto" w:fill="BFBFBF"/>
            <w:vAlign w:val="center"/>
          </w:tcPr>
          <w:p w14:paraId="53E5BD87" w14:textId="77777777" w:rsidR="00DA7DC0" w:rsidRPr="00FC50CA" w:rsidRDefault="00DA7DC0" w:rsidP="00FC50CA">
            <w:pPr>
              <w:jc w:val="center"/>
              <w:rPr>
                <w:b/>
              </w:rPr>
            </w:pPr>
          </w:p>
        </w:tc>
        <w:tc>
          <w:tcPr>
            <w:tcW w:w="2835" w:type="dxa"/>
            <w:gridSpan w:val="2"/>
            <w:shd w:val="clear" w:color="auto" w:fill="BFBFBF"/>
            <w:vAlign w:val="center"/>
          </w:tcPr>
          <w:p w14:paraId="2FA4CAC5" w14:textId="77777777" w:rsidR="00DA7DC0" w:rsidRPr="00FC50CA" w:rsidRDefault="00DA7DC0" w:rsidP="00FC50CA">
            <w:pPr>
              <w:jc w:val="center"/>
              <w:rPr>
                <w:b/>
              </w:rPr>
            </w:pPr>
            <w:r w:rsidRPr="00FC50CA">
              <w:rPr>
                <w:rFonts w:hint="eastAsia"/>
                <w:b/>
              </w:rPr>
              <w:t>功能名称</w:t>
            </w:r>
          </w:p>
        </w:tc>
        <w:tc>
          <w:tcPr>
            <w:tcW w:w="1701" w:type="dxa"/>
            <w:shd w:val="clear" w:color="auto" w:fill="BFBFBF"/>
            <w:vAlign w:val="center"/>
          </w:tcPr>
          <w:p w14:paraId="6003C287" w14:textId="77777777" w:rsidR="00DA7DC0" w:rsidRPr="00FC50CA" w:rsidRDefault="00DA7DC0" w:rsidP="00FC50CA">
            <w:pPr>
              <w:jc w:val="center"/>
              <w:rPr>
                <w:b/>
              </w:rPr>
            </w:pPr>
            <w:r w:rsidRPr="00FC50CA">
              <w:rPr>
                <w:rFonts w:hint="eastAsia"/>
                <w:b/>
              </w:rPr>
              <w:t>功能编号</w:t>
            </w:r>
          </w:p>
        </w:tc>
        <w:tc>
          <w:tcPr>
            <w:tcW w:w="2833" w:type="dxa"/>
            <w:shd w:val="clear" w:color="auto" w:fill="BFBFBF"/>
            <w:vAlign w:val="center"/>
          </w:tcPr>
          <w:p w14:paraId="0B4AA284" w14:textId="77777777" w:rsidR="00DA7DC0" w:rsidRPr="00FC50CA" w:rsidRDefault="00DA7DC0" w:rsidP="00FC50CA">
            <w:pPr>
              <w:jc w:val="center"/>
              <w:rPr>
                <w:b/>
              </w:rPr>
            </w:pPr>
            <w:r w:rsidRPr="00FC50CA">
              <w:rPr>
                <w:rFonts w:hint="eastAsia"/>
                <w:b/>
              </w:rPr>
              <w:t>功能名称</w:t>
            </w:r>
          </w:p>
        </w:tc>
        <w:tc>
          <w:tcPr>
            <w:tcW w:w="1951" w:type="dxa"/>
            <w:shd w:val="clear" w:color="auto" w:fill="BFBFBF"/>
            <w:vAlign w:val="center"/>
          </w:tcPr>
          <w:p w14:paraId="494963E4" w14:textId="77777777" w:rsidR="00DA7DC0" w:rsidRPr="00FC50CA" w:rsidRDefault="00DA7DC0" w:rsidP="00FC50CA">
            <w:pPr>
              <w:jc w:val="center"/>
              <w:rPr>
                <w:b/>
              </w:rPr>
            </w:pPr>
            <w:r w:rsidRPr="00FC50CA">
              <w:rPr>
                <w:rFonts w:hint="eastAsia"/>
                <w:b/>
              </w:rPr>
              <w:t>功能编号</w:t>
            </w:r>
          </w:p>
        </w:tc>
      </w:tr>
      <w:tr w:rsidR="00FC50CA" w14:paraId="6A227F96" w14:textId="77777777" w:rsidTr="00FC50CA">
        <w:tc>
          <w:tcPr>
            <w:tcW w:w="534" w:type="dxa"/>
            <w:shd w:val="clear" w:color="auto" w:fill="auto"/>
            <w:vAlign w:val="center"/>
          </w:tcPr>
          <w:p w14:paraId="0AA2AB25" w14:textId="77777777" w:rsidR="00DA7DC0" w:rsidRDefault="00DA7DC0" w:rsidP="00FC50CA">
            <w:pPr>
              <w:jc w:val="center"/>
            </w:pPr>
            <w:r>
              <w:rPr>
                <w:rFonts w:hint="eastAsia"/>
              </w:rPr>
              <w:t>1</w:t>
            </w:r>
          </w:p>
        </w:tc>
        <w:tc>
          <w:tcPr>
            <w:tcW w:w="2835" w:type="dxa"/>
            <w:gridSpan w:val="2"/>
            <w:shd w:val="clear" w:color="auto" w:fill="auto"/>
            <w:vAlign w:val="center"/>
          </w:tcPr>
          <w:p w14:paraId="1D8C4DE3" w14:textId="77777777" w:rsidR="00DA7DC0" w:rsidRDefault="00DA7DC0" w:rsidP="00FC50CA">
            <w:pPr>
              <w:jc w:val="center"/>
            </w:pPr>
          </w:p>
        </w:tc>
        <w:tc>
          <w:tcPr>
            <w:tcW w:w="1701" w:type="dxa"/>
            <w:shd w:val="clear" w:color="auto" w:fill="auto"/>
            <w:vAlign w:val="center"/>
          </w:tcPr>
          <w:p w14:paraId="2A94ADB8" w14:textId="77777777" w:rsidR="00DA7DC0" w:rsidRDefault="00DA7DC0" w:rsidP="00FC50CA">
            <w:pPr>
              <w:jc w:val="center"/>
            </w:pPr>
          </w:p>
        </w:tc>
        <w:tc>
          <w:tcPr>
            <w:tcW w:w="2833" w:type="dxa"/>
            <w:shd w:val="clear" w:color="auto" w:fill="auto"/>
            <w:vAlign w:val="center"/>
          </w:tcPr>
          <w:p w14:paraId="24D944C9" w14:textId="77777777" w:rsidR="00DA7DC0" w:rsidRDefault="00DA7DC0" w:rsidP="00FC50CA">
            <w:pPr>
              <w:jc w:val="center"/>
            </w:pPr>
          </w:p>
        </w:tc>
        <w:tc>
          <w:tcPr>
            <w:tcW w:w="1951" w:type="dxa"/>
            <w:shd w:val="clear" w:color="auto" w:fill="auto"/>
            <w:vAlign w:val="center"/>
          </w:tcPr>
          <w:p w14:paraId="3E309DCC" w14:textId="77777777" w:rsidR="00DA7DC0" w:rsidRDefault="00DA7DC0" w:rsidP="00FC50CA">
            <w:pPr>
              <w:jc w:val="center"/>
            </w:pPr>
          </w:p>
        </w:tc>
      </w:tr>
      <w:tr w:rsidR="00FC50CA" w14:paraId="33FA59C8" w14:textId="77777777" w:rsidTr="00FC50CA">
        <w:tc>
          <w:tcPr>
            <w:tcW w:w="534" w:type="dxa"/>
            <w:shd w:val="clear" w:color="auto" w:fill="auto"/>
            <w:vAlign w:val="center"/>
          </w:tcPr>
          <w:p w14:paraId="48858D96" w14:textId="77777777" w:rsidR="00DA7DC0" w:rsidRDefault="00DA7DC0" w:rsidP="00FC50CA">
            <w:pPr>
              <w:jc w:val="center"/>
            </w:pPr>
            <w:r>
              <w:rPr>
                <w:rFonts w:hint="eastAsia"/>
              </w:rPr>
              <w:t>2</w:t>
            </w:r>
          </w:p>
        </w:tc>
        <w:tc>
          <w:tcPr>
            <w:tcW w:w="2835" w:type="dxa"/>
            <w:gridSpan w:val="2"/>
            <w:shd w:val="clear" w:color="auto" w:fill="auto"/>
            <w:vAlign w:val="center"/>
          </w:tcPr>
          <w:p w14:paraId="46958324" w14:textId="77777777" w:rsidR="00DA7DC0" w:rsidRDefault="00DA7DC0" w:rsidP="00FC50CA">
            <w:pPr>
              <w:jc w:val="center"/>
            </w:pPr>
          </w:p>
        </w:tc>
        <w:tc>
          <w:tcPr>
            <w:tcW w:w="1701" w:type="dxa"/>
            <w:shd w:val="clear" w:color="auto" w:fill="auto"/>
            <w:vAlign w:val="center"/>
          </w:tcPr>
          <w:p w14:paraId="70D4D923" w14:textId="77777777" w:rsidR="00DA7DC0" w:rsidRDefault="00DA7DC0" w:rsidP="00FC50CA">
            <w:pPr>
              <w:jc w:val="center"/>
            </w:pPr>
          </w:p>
        </w:tc>
        <w:tc>
          <w:tcPr>
            <w:tcW w:w="2833" w:type="dxa"/>
            <w:shd w:val="clear" w:color="auto" w:fill="auto"/>
            <w:vAlign w:val="center"/>
          </w:tcPr>
          <w:p w14:paraId="309B047C" w14:textId="77777777" w:rsidR="00DA7DC0" w:rsidRDefault="00DA7DC0" w:rsidP="00FC50CA">
            <w:pPr>
              <w:jc w:val="center"/>
            </w:pPr>
          </w:p>
        </w:tc>
        <w:tc>
          <w:tcPr>
            <w:tcW w:w="1951" w:type="dxa"/>
            <w:shd w:val="clear" w:color="auto" w:fill="auto"/>
            <w:vAlign w:val="center"/>
          </w:tcPr>
          <w:p w14:paraId="4607CAC2" w14:textId="77777777" w:rsidR="00DA7DC0" w:rsidRDefault="00DA7DC0" w:rsidP="00FC50CA">
            <w:pPr>
              <w:jc w:val="center"/>
            </w:pPr>
          </w:p>
        </w:tc>
      </w:tr>
      <w:tr w:rsidR="00FC50CA" w14:paraId="6A6255C9" w14:textId="77777777" w:rsidTr="00FC50CA">
        <w:tc>
          <w:tcPr>
            <w:tcW w:w="534" w:type="dxa"/>
            <w:shd w:val="clear" w:color="auto" w:fill="auto"/>
            <w:vAlign w:val="center"/>
          </w:tcPr>
          <w:p w14:paraId="26531750" w14:textId="77777777" w:rsidR="00DA7DC0" w:rsidRDefault="00DA7DC0" w:rsidP="00FC50CA">
            <w:pPr>
              <w:jc w:val="center"/>
            </w:pPr>
            <w:r>
              <w:rPr>
                <w:rFonts w:hint="eastAsia"/>
              </w:rPr>
              <w:t>3</w:t>
            </w:r>
          </w:p>
        </w:tc>
        <w:tc>
          <w:tcPr>
            <w:tcW w:w="2835" w:type="dxa"/>
            <w:gridSpan w:val="2"/>
            <w:shd w:val="clear" w:color="auto" w:fill="auto"/>
            <w:vAlign w:val="center"/>
          </w:tcPr>
          <w:p w14:paraId="5CB220BE" w14:textId="77777777" w:rsidR="00DA7DC0" w:rsidRDefault="00DA7DC0" w:rsidP="00FC50CA">
            <w:pPr>
              <w:jc w:val="center"/>
            </w:pPr>
          </w:p>
        </w:tc>
        <w:tc>
          <w:tcPr>
            <w:tcW w:w="1701" w:type="dxa"/>
            <w:shd w:val="clear" w:color="auto" w:fill="auto"/>
            <w:vAlign w:val="center"/>
          </w:tcPr>
          <w:p w14:paraId="389EFA35" w14:textId="77777777" w:rsidR="00DA7DC0" w:rsidRDefault="00DA7DC0" w:rsidP="00FC50CA">
            <w:pPr>
              <w:jc w:val="center"/>
            </w:pPr>
          </w:p>
        </w:tc>
        <w:tc>
          <w:tcPr>
            <w:tcW w:w="2833" w:type="dxa"/>
            <w:shd w:val="clear" w:color="auto" w:fill="auto"/>
            <w:vAlign w:val="center"/>
          </w:tcPr>
          <w:p w14:paraId="45F18D48" w14:textId="77777777" w:rsidR="00DA7DC0" w:rsidRDefault="00DA7DC0" w:rsidP="00FC50CA">
            <w:pPr>
              <w:jc w:val="center"/>
            </w:pPr>
          </w:p>
        </w:tc>
        <w:tc>
          <w:tcPr>
            <w:tcW w:w="1951" w:type="dxa"/>
            <w:shd w:val="clear" w:color="auto" w:fill="auto"/>
            <w:vAlign w:val="center"/>
          </w:tcPr>
          <w:p w14:paraId="5EC5EEAD" w14:textId="77777777" w:rsidR="00DA7DC0" w:rsidRDefault="00DA7DC0" w:rsidP="00FC50CA">
            <w:pPr>
              <w:jc w:val="center"/>
            </w:pPr>
          </w:p>
        </w:tc>
      </w:tr>
      <w:tr w:rsidR="00FC50CA" w14:paraId="3851692D" w14:textId="77777777" w:rsidTr="00FC50CA">
        <w:tc>
          <w:tcPr>
            <w:tcW w:w="534" w:type="dxa"/>
            <w:shd w:val="clear" w:color="auto" w:fill="auto"/>
            <w:vAlign w:val="center"/>
          </w:tcPr>
          <w:p w14:paraId="5981F249" w14:textId="77777777" w:rsidR="00DA7DC0" w:rsidRDefault="00DA7DC0" w:rsidP="00FC50CA">
            <w:pPr>
              <w:jc w:val="center"/>
            </w:pPr>
            <w:r>
              <w:rPr>
                <w:rFonts w:hint="eastAsia"/>
              </w:rPr>
              <w:t>4</w:t>
            </w:r>
          </w:p>
        </w:tc>
        <w:tc>
          <w:tcPr>
            <w:tcW w:w="2835" w:type="dxa"/>
            <w:gridSpan w:val="2"/>
            <w:shd w:val="clear" w:color="auto" w:fill="auto"/>
            <w:vAlign w:val="center"/>
          </w:tcPr>
          <w:p w14:paraId="6938B46E" w14:textId="77777777" w:rsidR="00DA7DC0" w:rsidRDefault="00DA7DC0" w:rsidP="00FC50CA">
            <w:pPr>
              <w:jc w:val="center"/>
            </w:pPr>
          </w:p>
        </w:tc>
        <w:tc>
          <w:tcPr>
            <w:tcW w:w="1701" w:type="dxa"/>
            <w:shd w:val="clear" w:color="auto" w:fill="auto"/>
            <w:vAlign w:val="center"/>
          </w:tcPr>
          <w:p w14:paraId="3F6EDEF7" w14:textId="77777777" w:rsidR="00DA7DC0" w:rsidRDefault="00DA7DC0" w:rsidP="00FC50CA">
            <w:pPr>
              <w:jc w:val="center"/>
            </w:pPr>
          </w:p>
        </w:tc>
        <w:tc>
          <w:tcPr>
            <w:tcW w:w="2833" w:type="dxa"/>
            <w:shd w:val="clear" w:color="auto" w:fill="auto"/>
            <w:vAlign w:val="center"/>
          </w:tcPr>
          <w:p w14:paraId="1B6C7F00" w14:textId="77777777" w:rsidR="00DA7DC0" w:rsidRDefault="00DA7DC0" w:rsidP="00FC50CA">
            <w:pPr>
              <w:jc w:val="center"/>
            </w:pPr>
          </w:p>
        </w:tc>
        <w:tc>
          <w:tcPr>
            <w:tcW w:w="1951" w:type="dxa"/>
            <w:shd w:val="clear" w:color="auto" w:fill="auto"/>
            <w:vAlign w:val="center"/>
          </w:tcPr>
          <w:p w14:paraId="2C50F19A" w14:textId="77777777" w:rsidR="00DA7DC0" w:rsidRDefault="00DA7DC0" w:rsidP="00FC50CA">
            <w:pPr>
              <w:jc w:val="center"/>
            </w:pPr>
          </w:p>
        </w:tc>
      </w:tr>
    </w:tbl>
    <w:p w14:paraId="263CC116" w14:textId="77777777" w:rsidR="00DA7DC0" w:rsidRDefault="00DA7DC0" w:rsidP="00DA7DC0"/>
    <w:p w14:paraId="03C82563" w14:textId="77777777" w:rsidR="00DA7DC0" w:rsidRDefault="00DA7DC0" w:rsidP="00DA7DC0">
      <w:pPr>
        <w:pStyle w:val="3"/>
        <w:numPr>
          <w:ilvl w:val="2"/>
          <w:numId w:val="3"/>
        </w:numPr>
      </w:pPr>
      <w:bookmarkStart w:id="20" w:name="_Toc369854474"/>
      <w:r>
        <w:rPr>
          <w:rFonts w:hint="eastAsia"/>
        </w:rPr>
        <w:t>一级功能</w:t>
      </w:r>
      <w:r>
        <w:rPr>
          <w:rFonts w:hint="eastAsia"/>
        </w:rPr>
        <w:t>1</w:t>
      </w:r>
      <w:r>
        <w:rPr>
          <w:rFonts w:hint="eastAsia"/>
        </w:rPr>
        <w:t>编号</w:t>
      </w:r>
      <w:bookmarkEnd w:id="20"/>
    </w:p>
    <w:p w14:paraId="304F09E1" w14:textId="77777777" w:rsidR="00DA7DC0" w:rsidRPr="00EA78A9" w:rsidRDefault="00DA7DC0" w:rsidP="00DA7DC0">
      <w:pPr>
        <w:ind w:firstLineChars="200" w:firstLine="420"/>
      </w:pPr>
      <w:r>
        <w:rPr>
          <w:rFonts w:hint="eastAsia"/>
        </w:rPr>
        <w:t>描述本功能</w:t>
      </w:r>
    </w:p>
    <w:p w14:paraId="633AB814" w14:textId="77777777" w:rsidR="00DA7DC0" w:rsidRDefault="00DA7DC0" w:rsidP="00DA7DC0">
      <w:pPr>
        <w:pStyle w:val="4"/>
        <w:numPr>
          <w:ilvl w:val="3"/>
          <w:numId w:val="3"/>
        </w:numPr>
      </w:pPr>
      <w:r>
        <w:rPr>
          <w:rFonts w:hint="eastAsia"/>
        </w:rPr>
        <w:t>二级功能</w:t>
      </w:r>
      <w:r>
        <w:rPr>
          <w:rFonts w:hint="eastAsia"/>
        </w:rPr>
        <w:t>1</w:t>
      </w:r>
      <w:r>
        <w:rPr>
          <w:rFonts w:hint="eastAsia"/>
        </w:rPr>
        <w:t>编号</w:t>
      </w:r>
    </w:p>
    <w:p w14:paraId="5EB4D212" w14:textId="77777777" w:rsidR="00DA7DC0" w:rsidRPr="00EA78A9" w:rsidRDefault="00DA7DC0" w:rsidP="00DA7DC0">
      <w:pPr>
        <w:ind w:firstLineChars="200" w:firstLine="420"/>
      </w:pPr>
      <w:r>
        <w:rPr>
          <w:rFonts w:hint="eastAsia"/>
        </w:rPr>
        <w:t>描述本功能</w:t>
      </w:r>
    </w:p>
    <w:p w14:paraId="59EBF193" w14:textId="77777777" w:rsidR="00DA7DC0" w:rsidRDefault="00DA7DC0" w:rsidP="00DA7DC0">
      <w:pPr>
        <w:pStyle w:val="4"/>
        <w:numPr>
          <w:ilvl w:val="3"/>
          <w:numId w:val="3"/>
        </w:numPr>
      </w:pPr>
      <w:r>
        <w:rPr>
          <w:rFonts w:hint="eastAsia"/>
        </w:rPr>
        <w:t>二级功能</w:t>
      </w:r>
      <w:r>
        <w:rPr>
          <w:rFonts w:hint="eastAsia"/>
        </w:rPr>
        <w:t>2</w:t>
      </w:r>
      <w:r>
        <w:rPr>
          <w:rFonts w:hint="eastAsia"/>
        </w:rPr>
        <w:t>编号</w:t>
      </w:r>
    </w:p>
    <w:p w14:paraId="4B9F89F7" w14:textId="77777777" w:rsidR="00DA7DC0" w:rsidRPr="00EA78A9" w:rsidRDefault="00DA7DC0" w:rsidP="00DA7DC0">
      <w:pPr>
        <w:ind w:firstLineChars="200" w:firstLine="420"/>
      </w:pPr>
      <w:r>
        <w:rPr>
          <w:rFonts w:hint="eastAsia"/>
        </w:rPr>
        <w:t>描述本功能</w:t>
      </w:r>
    </w:p>
    <w:p w14:paraId="427CA258" w14:textId="77777777" w:rsidR="00DA7DC0" w:rsidRDefault="00DA7DC0" w:rsidP="00DA7DC0">
      <w:pPr>
        <w:pStyle w:val="3"/>
        <w:numPr>
          <w:ilvl w:val="2"/>
          <w:numId w:val="3"/>
        </w:numPr>
      </w:pPr>
      <w:bookmarkStart w:id="21" w:name="_Toc369854475"/>
      <w:r>
        <w:rPr>
          <w:rFonts w:hint="eastAsia"/>
        </w:rPr>
        <w:t>二级功能</w:t>
      </w:r>
      <w:r>
        <w:rPr>
          <w:rFonts w:hint="eastAsia"/>
        </w:rPr>
        <w:t>2</w:t>
      </w:r>
      <w:r>
        <w:rPr>
          <w:rFonts w:hint="eastAsia"/>
        </w:rPr>
        <w:t>编号</w:t>
      </w:r>
      <w:bookmarkEnd w:id="21"/>
    </w:p>
    <w:p w14:paraId="426CED19" w14:textId="77777777" w:rsidR="00DA7DC0" w:rsidRDefault="00DA7DC0" w:rsidP="00DA7DC0">
      <w:pPr>
        <w:ind w:firstLineChars="200" w:firstLine="420"/>
      </w:pPr>
      <w:r>
        <w:rPr>
          <w:rFonts w:hint="eastAsia"/>
        </w:rPr>
        <w:t>描述本功能</w:t>
      </w:r>
    </w:p>
    <w:p w14:paraId="67D0BDD5" w14:textId="77777777" w:rsidR="00DA7DC0" w:rsidRDefault="00DA7DC0" w:rsidP="00DA7DC0">
      <w:pPr>
        <w:pStyle w:val="4"/>
        <w:numPr>
          <w:ilvl w:val="3"/>
          <w:numId w:val="3"/>
        </w:numPr>
      </w:pPr>
      <w:r>
        <w:rPr>
          <w:rFonts w:hint="eastAsia"/>
        </w:rPr>
        <w:lastRenderedPageBreak/>
        <w:t>二级功能</w:t>
      </w:r>
      <w:r>
        <w:rPr>
          <w:rFonts w:hint="eastAsia"/>
        </w:rPr>
        <w:t>1</w:t>
      </w:r>
      <w:r>
        <w:rPr>
          <w:rFonts w:hint="eastAsia"/>
        </w:rPr>
        <w:t>编号</w:t>
      </w:r>
    </w:p>
    <w:p w14:paraId="4E0F87D8" w14:textId="77777777" w:rsidR="00DA7DC0" w:rsidRDefault="00DA7DC0" w:rsidP="00DA7DC0">
      <w:pPr>
        <w:ind w:firstLineChars="200" w:firstLine="420"/>
      </w:pPr>
      <w:r>
        <w:rPr>
          <w:rFonts w:hint="eastAsia"/>
        </w:rPr>
        <w:t>描述本功能</w:t>
      </w:r>
    </w:p>
    <w:p w14:paraId="44DB3FC9" w14:textId="77777777" w:rsidR="00DA7DC0" w:rsidRDefault="00DA7DC0" w:rsidP="00DA7DC0">
      <w:pPr>
        <w:pStyle w:val="4"/>
        <w:numPr>
          <w:ilvl w:val="3"/>
          <w:numId w:val="3"/>
        </w:numPr>
      </w:pPr>
      <w:r>
        <w:rPr>
          <w:rFonts w:hint="eastAsia"/>
        </w:rPr>
        <w:t>二级功能</w:t>
      </w:r>
      <w:r>
        <w:rPr>
          <w:rFonts w:hint="eastAsia"/>
        </w:rPr>
        <w:t>2</w:t>
      </w:r>
      <w:r>
        <w:rPr>
          <w:rFonts w:hint="eastAsia"/>
        </w:rPr>
        <w:t>编号</w:t>
      </w:r>
    </w:p>
    <w:p w14:paraId="2A2AE573" w14:textId="77777777" w:rsidR="00DA7DC0" w:rsidRPr="00EA78A9" w:rsidRDefault="00DA7DC0" w:rsidP="00DA7DC0">
      <w:pPr>
        <w:ind w:firstLineChars="200" w:firstLine="420"/>
      </w:pPr>
      <w:r>
        <w:rPr>
          <w:rFonts w:hint="eastAsia"/>
        </w:rPr>
        <w:t>描述本功能</w:t>
      </w:r>
    </w:p>
    <w:p w14:paraId="4AB1480A" w14:textId="77777777" w:rsidR="00DA7DC0" w:rsidRDefault="00DA7DC0" w:rsidP="00DA7DC0">
      <w:pPr>
        <w:pStyle w:val="2"/>
        <w:numPr>
          <w:ilvl w:val="1"/>
          <w:numId w:val="3"/>
        </w:numPr>
        <w:rPr>
          <w:rFonts w:ascii="Times New Roman" w:hAnsi="Times New Roman"/>
        </w:rPr>
      </w:pPr>
      <w:bookmarkStart w:id="22" w:name="_Toc369854476"/>
      <w:r w:rsidRPr="00F329FF">
        <w:rPr>
          <w:rFonts w:ascii="Times New Roman" w:hAnsi="Times New Roman" w:hint="eastAsia"/>
        </w:rPr>
        <w:t>模块</w:t>
      </w:r>
      <w:r w:rsidRPr="00F329FF">
        <w:rPr>
          <w:rFonts w:ascii="Times New Roman" w:hAnsi="Times New Roman" w:hint="eastAsia"/>
        </w:rPr>
        <w:t>2</w:t>
      </w:r>
      <w:r>
        <w:rPr>
          <w:rFonts w:ascii="Times New Roman" w:hAnsi="Times New Roman" w:hint="eastAsia"/>
        </w:rPr>
        <w:t>编号</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92"/>
        <w:gridCol w:w="1843"/>
        <w:gridCol w:w="1701"/>
        <w:gridCol w:w="2833"/>
        <w:gridCol w:w="1951"/>
      </w:tblGrid>
      <w:tr w:rsidR="00FC50CA" w14:paraId="25B3008A" w14:textId="77777777" w:rsidTr="00FC50CA">
        <w:tc>
          <w:tcPr>
            <w:tcW w:w="1526" w:type="dxa"/>
            <w:gridSpan w:val="2"/>
            <w:shd w:val="clear" w:color="auto" w:fill="BFBFBF"/>
          </w:tcPr>
          <w:p w14:paraId="0E258A9E" w14:textId="77777777" w:rsidR="00DA7DC0" w:rsidRPr="00FC50CA" w:rsidRDefault="00DA7DC0" w:rsidP="00FC50CA">
            <w:pPr>
              <w:jc w:val="center"/>
              <w:rPr>
                <w:b/>
              </w:rPr>
            </w:pPr>
            <w:r w:rsidRPr="00FC50CA">
              <w:rPr>
                <w:rFonts w:hint="eastAsia"/>
                <w:b/>
              </w:rPr>
              <w:t>模块名称</w:t>
            </w:r>
          </w:p>
        </w:tc>
        <w:tc>
          <w:tcPr>
            <w:tcW w:w="8328" w:type="dxa"/>
            <w:gridSpan w:val="4"/>
            <w:shd w:val="clear" w:color="auto" w:fill="auto"/>
          </w:tcPr>
          <w:p w14:paraId="514380DA" w14:textId="77777777" w:rsidR="00DA7DC0" w:rsidRDefault="00DA7DC0" w:rsidP="0029419F"/>
        </w:tc>
      </w:tr>
      <w:tr w:rsidR="00FC50CA" w14:paraId="3B23909C" w14:textId="77777777" w:rsidTr="00FC50CA">
        <w:tc>
          <w:tcPr>
            <w:tcW w:w="1526" w:type="dxa"/>
            <w:gridSpan w:val="2"/>
            <w:shd w:val="clear" w:color="auto" w:fill="BFBFBF"/>
          </w:tcPr>
          <w:p w14:paraId="5F2883B3" w14:textId="77777777" w:rsidR="00DA7DC0" w:rsidRPr="00FC50CA" w:rsidRDefault="00DA7DC0" w:rsidP="00FC50CA">
            <w:pPr>
              <w:jc w:val="center"/>
              <w:rPr>
                <w:b/>
              </w:rPr>
            </w:pPr>
            <w:r w:rsidRPr="00FC50CA">
              <w:rPr>
                <w:rFonts w:hint="eastAsia"/>
                <w:b/>
              </w:rPr>
              <w:t>模块简介</w:t>
            </w:r>
          </w:p>
        </w:tc>
        <w:tc>
          <w:tcPr>
            <w:tcW w:w="8328" w:type="dxa"/>
            <w:gridSpan w:val="4"/>
            <w:shd w:val="clear" w:color="auto" w:fill="auto"/>
          </w:tcPr>
          <w:p w14:paraId="30515480" w14:textId="77777777" w:rsidR="00DA7DC0" w:rsidRDefault="00DA7DC0" w:rsidP="0029419F"/>
        </w:tc>
      </w:tr>
      <w:tr w:rsidR="00FC50CA" w14:paraId="78F08BF2" w14:textId="77777777" w:rsidTr="00FC50CA">
        <w:tc>
          <w:tcPr>
            <w:tcW w:w="9854" w:type="dxa"/>
            <w:gridSpan w:val="6"/>
            <w:shd w:val="clear" w:color="auto" w:fill="BFBFBF"/>
          </w:tcPr>
          <w:p w14:paraId="5E6F8FE7" w14:textId="77777777" w:rsidR="00DA7DC0" w:rsidRPr="00FC50CA" w:rsidRDefault="00DA7DC0" w:rsidP="00FC50CA">
            <w:pPr>
              <w:jc w:val="center"/>
              <w:rPr>
                <w:b/>
              </w:rPr>
            </w:pPr>
            <w:r w:rsidRPr="00FC50CA">
              <w:rPr>
                <w:rFonts w:hint="eastAsia"/>
                <w:b/>
              </w:rPr>
              <w:t>模块功能列表</w:t>
            </w:r>
          </w:p>
        </w:tc>
      </w:tr>
      <w:tr w:rsidR="00DA7DC0" w14:paraId="676A9F6F" w14:textId="77777777" w:rsidTr="00FC50CA">
        <w:tc>
          <w:tcPr>
            <w:tcW w:w="534" w:type="dxa"/>
            <w:vMerge w:val="restart"/>
            <w:shd w:val="clear" w:color="auto" w:fill="BFBFBF"/>
            <w:vAlign w:val="center"/>
          </w:tcPr>
          <w:p w14:paraId="3F35CCDC" w14:textId="77777777" w:rsidR="00DA7DC0" w:rsidRPr="00FC50CA" w:rsidRDefault="00DA7DC0" w:rsidP="00FC50CA">
            <w:pPr>
              <w:jc w:val="center"/>
              <w:rPr>
                <w:b/>
              </w:rPr>
            </w:pPr>
            <w:r w:rsidRPr="00FC50CA">
              <w:rPr>
                <w:rFonts w:hint="eastAsia"/>
                <w:b/>
              </w:rPr>
              <w:t>序号</w:t>
            </w:r>
          </w:p>
        </w:tc>
        <w:tc>
          <w:tcPr>
            <w:tcW w:w="4536" w:type="dxa"/>
            <w:gridSpan w:val="3"/>
            <w:shd w:val="clear" w:color="auto" w:fill="BFBFBF"/>
            <w:vAlign w:val="center"/>
          </w:tcPr>
          <w:p w14:paraId="0E00D6D6" w14:textId="77777777" w:rsidR="00DA7DC0" w:rsidRPr="00FC50CA" w:rsidRDefault="00DA7DC0" w:rsidP="00FC50CA">
            <w:pPr>
              <w:jc w:val="center"/>
              <w:rPr>
                <w:b/>
              </w:rPr>
            </w:pPr>
            <w:r w:rsidRPr="00FC50CA">
              <w:rPr>
                <w:rFonts w:hint="eastAsia"/>
                <w:b/>
              </w:rPr>
              <w:t>一级功能</w:t>
            </w:r>
          </w:p>
        </w:tc>
        <w:tc>
          <w:tcPr>
            <w:tcW w:w="4784" w:type="dxa"/>
            <w:gridSpan w:val="2"/>
            <w:shd w:val="clear" w:color="auto" w:fill="BFBFBF"/>
            <w:vAlign w:val="center"/>
          </w:tcPr>
          <w:p w14:paraId="513E8B16" w14:textId="77777777" w:rsidR="00DA7DC0" w:rsidRPr="00FC50CA" w:rsidRDefault="00DA7DC0" w:rsidP="00FC50CA">
            <w:pPr>
              <w:jc w:val="center"/>
              <w:rPr>
                <w:b/>
              </w:rPr>
            </w:pPr>
            <w:r w:rsidRPr="00FC50CA">
              <w:rPr>
                <w:rFonts w:hint="eastAsia"/>
                <w:b/>
              </w:rPr>
              <w:t>二级功能</w:t>
            </w:r>
          </w:p>
        </w:tc>
      </w:tr>
      <w:tr w:rsidR="00FC50CA" w14:paraId="14126F33" w14:textId="77777777" w:rsidTr="00FC50CA">
        <w:tc>
          <w:tcPr>
            <w:tcW w:w="534" w:type="dxa"/>
            <w:vMerge/>
            <w:shd w:val="clear" w:color="auto" w:fill="BFBFBF"/>
            <w:vAlign w:val="center"/>
          </w:tcPr>
          <w:p w14:paraId="00735A5E" w14:textId="77777777" w:rsidR="00DA7DC0" w:rsidRPr="00FC50CA" w:rsidRDefault="00DA7DC0" w:rsidP="00FC50CA">
            <w:pPr>
              <w:jc w:val="center"/>
              <w:rPr>
                <w:b/>
              </w:rPr>
            </w:pPr>
          </w:p>
        </w:tc>
        <w:tc>
          <w:tcPr>
            <w:tcW w:w="2835" w:type="dxa"/>
            <w:gridSpan w:val="2"/>
            <w:shd w:val="clear" w:color="auto" w:fill="BFBFBF"/>
            <w:vAlign w:val="center"/>
          </w:tcPr>
          <w:p w14:paraId="645E70FC" w14:textId="77777777" w:rsidR="00DA7DC0" w:rsidRPr="00FC50CA" w:rsidRDefault="00DA7DC0" w:rsidP="00FC50CA">
            <w:pPr>
              <w:jc w:val="center"/>
              <w:rPr>
                <w:b/>
              </w:rPr>
            </w:pPr>
            <w:r w:rsidRPr="00FC50CA">
              <w:rPr>
                <w:rFonts w:hint="eastAsia"/>
                <w:b/>
              </w:rPr>
              <w:t>功能名称</w:t>
            </w:r>
          </w:p>
        </w:tc>
        <w:tc>
          <w:tcPr>
            <w:tcW w:w="1701" w:type="dxa"/>
            <w:shd w:val="clear" w:color="auto" w:fill="BFBFBF"/>
            <w:vAlign w:val="center"/>
          </w:tcPr>
          <w:p w14:paraId="16214D2A" w14:textId="77777777" w:rsidR="00DA7DC0" w:rsidRPr="00FC50CA" w:rsidRDefault="00DA7DC0" w:rsidP="00FC50CA">
            <w:pPr>
              <w:jc w:val="center"/>
              <w:rPr>
                <w:b/>
              </w:rPr>
            </w:pPr>
            <w:r w:rsidRPr="00FC50CA">
              <w:rPr>
                <w:rFonts w:hint="eastAsia"/>
                <w:b/>
              </w:rPr>
              <w:t>功能编号</w:t>
            </w:r>
          </w:p>
        </w:tc>
        <w:tc>
          <w:tcPr>
            <w:tcW w:w="2833" w:type="dxa"/>
            <w:shd w:val="clear" w:color="auto" w:fill="BFBFBF"/>
            <w:vAlign w:val="center"/>
          </w:tcPr>
          <w:p w14:paraId="169A0C7E" w14:textId="77777777" w:rsidR="00DA7DC0" w:rsidRPr="00FC50CA" w:rsidRDefault="00DA7DC0" w:rsidP="00FC50CA">
            <w:pPr>
              <w:jc w:val="center"/>
              <w:rPr>
                <w:b/>
              </w:rPr>
            </w:pPr>
            <w:r w:rsidRPr="00FC50CA">
              <w:rPr>
                <w:rFonts w:hint="eastAsia"/>
                <w:b/>
              </w:rPr>
              <w:t>功能名称</w:t>
            </w:r>
          </w:p>
        </w:tc>
        <w:tc>
          <w:tcPr>
            <w:tcW w:w="1951" w:type="dxa"/>
            <w:shd w:val="clear" w:color="auto" w:fill="BFBFBF"/>
            <w:vAlign w:val="center"/>
          </w:tcPr>
          <w:p w14:paraId="2EDDF526" w14:textId="77777777" w:rsidR="00DA7DC0" w:rsidRPr="00FC50CA" w:rsidRDefault="00DA7DC0" w:rsidP="00FC50CA">
            <w:pPr>
              <w:jc w:val="center"/>
              <w:rPr>
                <w:b/>
              </w:rPr>
            </w:pPr>
            <w:r w:rsidRPr="00FC50CA">
              <w:rPr>
                <w:rFonts w:hint="eastAsia"/>
                <w:b/>
              </w:rPr>
              <w:t>功能编号</w:t>
            </w:r>
          </w:p>
        </w:tc>
      </w:tr>
      <w:tr w:rsidR="00FC50CA" w14:paraId="4EC6D7A8" w14:textId="77777777" w:rsidTr="00FC50CA">
        <w:tc>
          <w:tcPr>
            <w:tcW w:w="534" w:type="dxa"/>
            <w:shd w:val="clear" w:color="auto" w:fill="auto"/>
            <w:vAlign w:val="center"/>
          </w:tcPr>
          <w:p w14:paraId="2240BA71" w14:textId="77777777" w:rsidR="00DA7DC0" w:rsidRDefault="00DA7DC0" w:rsidP="00FC50CA">
            <w:pPr>
              <w:jc w:val="center"/>
            </w:pPr>
            <w:r>
              <w:rPr>
                <w:rFonts w:hint="eastAsia"/>
              </w:rPr>
              <w:t>1</w:t>
            </w:r>
          </w:p>
        </w:tc>
        <w:tc>
          <w:tcPr>
            <w:tcW w:w="2835" w:type="dxa"/>
            <w:gridSpan w:val="2"/>
            <w:shd w:val="clear" w:color="auto" w:fill="auto"/>
            <w:vAlign w:val="center"/>
          </w:tcPr>
          <w:p w14:paraId="283D3C65" w14:textId="77777777" w:rsidR="00DA7DC0" w:rsidRDefault="00DA7DC0" w:rsidP="00FC50CA">
            <w:pPr>
              <w:jc w:val="center"/>
            </w:pPr>
          </w:p>
        </w:tc>
        <w:tc>
          <w:tcPr>
            <w:tcW w:w="1701" w:type="dxa"/>
            <w:shd w:val="clear" w:color="auto" w:fill="auto"/>
            <w:vAlign w:val="center"/>
          </w:tcPr>
          <w:p w14:paraId="5042C323" w14:textId="77777777" w:rsidR="00DA7DC0" w:rsidRDefault="00DA7DC0" w:rsidP="00FC50CA">
            <w:pPr>
              <w:jc w:val="center"/>
            </w:pPr>
          </w:p>
        </w:tc>
        <w:tc>
          <w:tcPr>
            <w:tcW w:w="2833" w:type="dxa"/>
            <w:shd w:val="clear" w:color="auto" w:fill="auto"/>
            <w:vAlign w:val="center"/>
          </w:tcPr>
          <w:p w14:paraId="2C44E464" w14:textId="77777777" w:rsidR="00DA7DC0" w:rsidRDefault="00DA7DC0" w:rsidP="00FC50CA">
            <w:pPr>
              <w:jc w:val="center"/>
            </w:pPr>
          </w:p>
        </w:tc>
        <w:tc>
          <w:tcPr>
            <w:tcW w:w="1951" w:type="dxa"/>
            <w:shd w:val="clear" w:color="auto" w:fill="auto"/>
            <w:vAlign w:val="center"/>
          </w:tcPr>
          <w:p w14:paraId="69FA9F86" w14:textId="77777777" w:rsidR="00DA7DC0" w:rsidRDefault="00DA7DC0" w:rsidP="00FC50CA">
            <w:pPr>
              <w:jc w:val="center"/>
            </w:pPr>
          </w:p>
        </w:tc>
      </w:tr>
      <w:tr w:rsidR="00FC50CA" w14:paraId="3BD17CEE" w14:textId="77777777" w:rsidTr="00FC50CA">
        <w:tc>
          <w:tcPr>
            <w:tcW w:w="534" w:type="dxa"/>
            <w:shd w:val="clear" w:color="auto" w:fill="auto"/>
            <w:vAlign w:val="center"/>
          </w:tcPr>
          <w:p w14:paraId="3D4C2B29" w14:textId="77777777" w:rsidR="00DA7DC0" w:rsidRDefault="00DA7DC0" w:rsidP="00FC50CA">
            <w:pPr>
              <w:jc w:val="center"/>
            </w:pPr>
            <w:r>
              <w:rPr>
                <w:rFonts w:hint="eastAsia"/>
              </w:rPr>
              <w:t>2</w:t>
            </w:r>
          </w:p>
        </w:tc>
        <w:tc>
          <w:tcPr>
            <w:tcW w:w="2835" w:type="dxa"/>
            <w:gridSpan w:val="2"/>
            <w:shd w:val="clear" w:color="auto" w:fill="auto"/>
            <w:vAlign w:val="center"/>
          </w:tcPr>
          <w:p w14:paraId="2E20A9A6" w14:textId="77777777" w:rsidR="00DA7DC0" w:rsidRDefault="00DA7DC0" w:rsidP="00FC50CA">
            <w:pPr>
              <w:jc w:val="center"/>
            </w:pPr>
          </w:p>
        </w:tc>
        <w:tc>
          <w:tcPr>
            <w:tcW w:w="1701" w:type="dxa"/>
            <w:shd w:val="clear" w:color="auto" w:fill="auto"/>
            <w:vAlign w:val="center"/>
          </w:tcPr>
          <w:p w14:paraId="36191268" w14:textId="77777777" w:rsidR="00DA7DC0" w:rsidRDefault="00DA7DC0" w:rsidP="00FC50CA">
            <w:pPr>
              <w:jc w:val="center"/>
            </w:pPr>
          </w:p>
        </w:tc>
        <w:tc>
          <w:tcPr>
            <w:tcW w:w="2833" w:type="dxa"/>
            <w:shd w:val="clear" w:color="auto" w:fill="auto"/>
            <w:vAlign w:val="center"/>
          </w:tcPr>
          <w:p w14:paraId="7AE3F618" w14:textId="77777777" w:rsidR="00DA7DC0" w:rsidRDefault="00DA7DC0" w:rsidP="00FC50CA">
            <w:pPr>
              <w:jc w:val="center"/>
            </w:pPr>
          </w:p>
        </w:tc>
        <w:tc>
          <w:tcPr>
            <w:tcW w:w="1951" w:type="dxa"/>
            <w:shd w:val="clear" w:color="auto" w:fill="auto"/>
            <w:vAlign w:val="center"/>
          </w:tcPr>
          <w:p w14:paraId="16650084" w14:textId="77777777" w:rsidR="00DA7DC0" w:rsidRDefault="00DA7DC0" w:rsidP="00FC50CA">
            <w:pPr>
              <w:jc w:val="center"/>
            </w:pPr>
          </w:p>
        </w:tc>
      </w:tr>
      <w:tr w:rsidR="00FC50CA" w14:paraId="20A2C948" w14:textId="77777777" w:rsidTr="00FC50CA">
        <w:tc>
          <w:tcPr>
            <w:tcW w:w="534" w:type="dxa"/>
            <w:shd w:val="clear" w:color="auto" w:fill="auto"/>
            <w:vAlign w:val="center"/>
          </w:tcPr>
          <w:p w14:paraId="6EB27A0B" w14:textId="77777777" w:rsidR="00DA7DC0" w:rsidRDefault="00DA7DC0" w:rsidP="00FC50CA">
            <w:pPr>
              <w:jc w:val="center"/>
            </w:pPr>
            <w:r>
              <w:rPr>
                <w:rFonts w:hint="eastAsia"/>
              </w:rPr>
              <w:t>3</w:t>
            </w:r>
          </w:p>
        </w:tc>
        <w:tc>
          <w:tcPr>
            <w:tcW w:w="2835" w:type="dxa"/>
            <w:gridSpan w:val="2"/>
            <w:shd w:val="clear" w:color="auto" w:fill="auto"/>
            <w:vAlign w:val="center"/>
          </w:tcPr>
          <w:p w14:paraId="5000F20E" w14:textId="77777777" w:rsidR="00DA7DC0" w:rsidRDefault="00DA7DC0" w:rsidP="00FC50CA">
            <w:pPr>
              <w:jc w:val="center"/>
            </w:pPr>
          </w:p>
        </w:tc>
        <w:tc>
          <w:tcPr>
            <w:tcW w:w="1701" w:type="dxa"/>
            <w:shd w:val="clear" w:color="auto" w:fill="auto"/>
            <w:vAlign w:val="center"/>
          </w:tcPr>
          <w:p w14:paraId="4F52D8E1" w14:textId="77777777" w:rsidR="00DA7DC0" w:rsidRDefault="00DA7DC0" w:rsidP="00FC50CA">
            <w:pPr>
              <w:jc w:val="center"/>
            </w:pPr>
          </w:p>
        </w:tc>
        <w:tc>
          <w:tcPr>
            <w:tcW w:w="2833" w:type="dxa"/>
            <w:shd w:val="clear" w:color="auto" w:fill="auto"/>
            <w:vAlign w:val="center"/>
          </w:tcPr>
          <w:p w14:paraId="385708C1" w14:textId="77777777" w:rsidR="00DA7DC0" w:rsidRDefault="00DA7DC0" w:rsidP="00FC50CA">
            <w:pPr>
              <w:jc w:val="center"/>
            </w:pPr>
          </w:p>
        </w:tc>
        <w:tc>
          <w:tcPr>
            <w:tcW w:w="1951" w:type="dxa"/>
            <w:shd w:val="clear" w:color="auto" w:fill="auto"/>
            <w:vAlign w:val="center"/>
          </w:tcPr>
          <w:p w14:paraId="7DF7A5DB" w14:textId="77777777" w:rsidR="00DA7DC0" w:rsidRDefault="00DA7DC0" w:rsidP="00FC50CA">
            <w:pPr>
              <w:jc w:val="center"/>
            </w:pPr>
          </w:p>
        </w:tc>
      </w:tr>
      <w:tr w:rsidR="00FC50CA" w14:paraId="121F508B" w14:textId="77777777" w:rsidTr="00FC50CA">
        <w:tc>
          <w:tcPr>
            <w:tcW w:w="534" w:type="dxa"/>
            <w:shd w:val="clear" w:color="auto" w:fill="auto"/>
            <w:vAlign w:val="center"/>
          </w:tcPr>
          <w:p w14:paraId="2010996A" w14:textId="77777777" w:rsidR="00DA7DC0" w:rsidRDefault="00DA7DC0" w:rsidP="00FC50CA">
            <w:pPr>
              <w:jc w:val="center"/>
            </w:pPr>
            <w:r>
              <w:rPr>
                <w:rFonts w:hint="eastAsia"/>
              </w:rPr>
              <w:t>4</w:t>
            </w:r>
          </w:p>
        </w:tc>
        <w:tc>
          <w:tcPr>
            <w:tcW w:w="2835" w:type="dxa"/>
            <w:gridSpan w:val="2"/>
            <w:shd w:val="clear" w:color="auto" w:fill="auto"/>
            <w:vAlign w:val="center"/>
          </w:tcPr>
          <w:p w14:paraId="37DA2B36" w14:textId="77777777" w:rsidR="00DA7DC0" w:rsidRDefault="00DA7DC0" w:rsidP="00FC50CA">
            <w:pPr>
              <w:jc w:val="center"/>
            </w:pPr>
          </w:p>
        </w:tc>
        <w:tc>
          <w:tcPr>
            <w:tcW w:w="1701" w:type="dxa"/>
            <w:shd w:val="clear" w:color="auto" w:fill="auto"/>
            <w:vAlign w:val="center"/>
          </w:tcPr>
          <w:p w14:paraId="47B876D5" w14:textId="77777777" w:rsidR="00DA7DC0" w:rsidRDefault="00DA7DC0" w:rsidP="00FC50CA">
            <w:pPr>
              <w:jc w:val="center"/>
            </w:pPr>
          </w:p>
        </w:tc>
        <w:tc>
          <w:tcPr>
            <w:tcW w:w="2833" w:type="dxa"/>
            <w:shd w:val="clear" w:color="auto" w:fill="auto"/>
            <w:vAlign w:val="center"/>
          </w:tcPr>
          <w:p w14:paraId="0AB39669" w14:textId="77777777" w:rsidR="00DA7DC0" w:rsidRDefault="00DA7DC0" w:rsidP="00FC50CA">
            <w:pPr>
              <w:jc w:val="center"/>
            </w:pPr>
          </w:p>
        </w:tc>
        <w:tc>
          <w:tcPr>
            <w:tcW w:w="1951" w:type="dxa"/>
            <w:shd w:val="clear" w:color="auto" w:fill="auto"/>
            <w:vAlign w:val="center"/>
          </w:tcPr>
          <w:p w14:paraId="269DE322" w14:textId="77777777" w:rsidR="00DA7DC0" w:rsidRDefault="00DA7DC0" w:rsidP="00FC50CA">
            <w:pPr>
              <w:jc w:val="center"/>
            </w:pPr>
          </w:p>
        </w:tc>
      </w:tr>
    </w:tbl>
    <w:p w14:paraId="56619905" w14:textId="77777777" w:rsidR="00DA7DC0" w:rsidRDefault="00DA7DC0" w:rsidP="00DA7DC0"/>
    <w:p w14:paraId="79383B51" w14:textId="77777777" w:rsidR="00DA7DC0" w:rsidRDefault="00DA7DC0" w:rsidP="00DA7DC0">
      <w:pPr>
        <w:pStyle w:val="3"/>
        <w:numPr>
          <w:ilvl w:val="2"/>
          <w:numId w:val="3"/>
        </w:numPr>
      </w:pPr>
      <w:bookmarkStart w:id="23" w:name="_Toc369854477"/>
      <w:r>
        <w:rPr>
          <w:rFonts w:hint="eastAsia"/>
        </w:rPr>
        <w:t>一级功能</w:t>
      </w:r>
      <w:r>
        <w:rPr>
          <w:rFonts w:hint="eastAsia"/>
        </w:rPr>
        <w:t>1</w:t>
      </w:r>
      <w:r>
        <w:rPr>
          <w:rFonts w:hint="eastAsia"/>
        </w:rPr>
        <w:t>编号</w:t>
      </w:r>
      <w:bookmarkEnd w:id="23"/>
    </w:p>
    <w:p w14:paraId="7D487ED8" w14:textId="77777777" w:rsidR="00DA7DC0" w:rsidRDefault="00DA7DC0" w:rsidP="00DA7DC0">
      <w:pPr>
        <w:ind w:firstLineChars="200" w:firstLine="420"/>
      </w:pPr>
      <w:r>
        <w:rPr>
          <w:rFonts w:hint="eastAsia"/>
        </w:rPr>
        <w:t>描述本功能</w:t>
      </w:r>
    </w:p>
    <w:p w14:paraId="61371E60" w14:textId="77777777" w:rsidR="00DA7DC0" w:rsidRDefault="00DA7DC0" w:rsidP="00DA7DC0">
      <w:pPr>
        <w:pStyle w:val="4"/>
        <w:numPr>
          <w:ilvl w:val="3"/>
          <w:numId w:val="3"/>
        </w:numPr>
      </w:pPr>
      <w:r>
        <w:rPr>
          <w:rFonts w:hint="eastAsia"/>
        </w:rPr>
        <w:t>二级功能</w:t>
      </w:r>
      <w:r>
        <w:rPr>
          <w:rFonts w:hint="eastAsia"/>
        </w:rPr>
        <w:t>1</w:t>
      </w:r>
      <w:r>
        <w:rPr>
          <w:rFonts w:hint="eastAsia"/>
        </w:rPr>
        <w:t>编号</w:t>
      </w:r>
    </w:p>
    <w:p w14:paraId="1A953719" w14:textId="77777777" w:rsidR="00DA7DC0" w:rsidRDefault="00DA7DC0" w:rsidP="00DA7DC0">
      <w:pPr>
        <w:ind w:firstLineChars="200" w:firstLine="420"/>
      </w:pPr>
      <w:r>
        <w:rPr>
          <w:rFonts w:hint="eastAsia"/>
        </w:rPr>
        <w:t>描述本功能</w:t>
      </w:r>
    </w:p>
    <w:p w14:paraId="696F74F9" w14:textId="77777777" w:rsidR="00DA7DC0" w:rsidRDefault="00DA7DC0" w:rsidP="00DA7DC0">
      <w:pPr>
        <w:pStyle w:val="4"/>
        <w:numPr>
          <w:ilvl w:val="3"/>
          <w:numId w:val="3"/>
        </w:numPr>
      </w:pPr>
      <w:r>
        <w:rPr>
          <w:rFonts w:hint="eastAsia"/>
        </w:rPr>
        <w:t>二级功能</w:t>
      </w:r>
      <w:r>
        <w:rPr>
          <w:rFonts w:hint="eastAsia"/>
        </w:rPr>
        <w:t>2</w:t>
      </w:r>
      <w:r>
        <w:rPr>
          <w:rFonts w:hint="eastAsia"/>
        </w:rPr>
        <w:t>编号</w:t>
      </w:r>
    </w:p>
    <w:p w14:paraId="73E76BD1" w14:textId="77777777" w:rsidR="00DA7DC0" w:rsidRDefault="00DA7DC0" w:rsidP="00DA7DC0">
      <w:pPr>
        <w:ind w:firstLineChars="200" w:firstLine="420"/>
      </w:pPr>
      <w:r>
        <w:rPr>
          <w:rFonts w:hint="eastAsia"/>
        </w:rPr>
        <w:t>描述本功能</w:t>
      </w:r>
    </w:p>
    <w:p w14:paraId="10201854" w14:textId="77777777" w:rsidR="00DA7DC0" w:rsidRDefault="00DA7DC0" w:rsidP="00DA7DC0">
      <w:pPr>
        <w:pStyle w:val="3"/>
        <w:numPr>
          <w:ilvl w:val="2"/>
          <w:numId w:val="3"/>
        </w:numPr>
      </w:pPr>
      <w:bookmarkStart w:id="24" w:name="_Toc369854478"/>
      <w:r>
        <w:rPr>
          <w:rFonts w:hint="eastAsia"/>
        </w:rPr>
        <w:t>二级功能</w:t>
      </w:r>
      <w:r>
        <w:rPr>
          <w:rFonts w:hint="eastAsia"/>
        </w:rPr>
        <w:t>2</w:t>
      </w:r>
      <w:r>
        <w:rPr>
          <w:rFonts w:hint="eastAsia"/>
        </w:rPr>
        <w:t>编号</w:t>
      </w:r>
      <w:bookmarkEnd w:id="24"/>
    </w:p>
    <w:p w14:paraId="3A521B78" w14:textId="77777777" w:rsidR="00DA7DC0" w:rsidRDefault="00DA7DC0" w:rsidP="00DA7DC0">
      <w:pPr>
        <w:ind w:firstLineChars="200" w:firstLine="420"/>
      </w:pPr>
      <w:r>
        <w:rPr>
          <w:rFonts w:hint="eastAsia"/>
        </w:rPr>
        <w:t>描述本功能</w:t>
      </w:r>
    </w:p>
    <w:p w14:paraId="7AF492F9" w14:textId="77777777" w:rsidR="00DA7DC0" w:rsidRDefault="00DA7DC0" w:rsidP="00DA7DC0">
      <w:pPr>
        <w:pStyle w:val="4"/>
        <w:numPr>
          <w:ilvl w:val="3"/>
          <w:numId w:val="3"/>
        </w:numPr>
      </w:pPr>
      <w:r>
        <w:rPr>
          <w:rFonts w:hint="eastAsia"/>
        </w:rPr>
        <w:t>二级功能</w:t>
      </w:r>
      <w:r>
        <w:rPr>
          <w:rFonts w:hint="eastAsia"/>
        </w:rPr>
        <w:t>1</w:t>
      </w:r>
      <w:r>
        <w:rPr>
          <w:rFonts w:hint="eastAsia"/>
        </w:rPr>
        <w:t>编号</w:t>
      </w:r>
    </w:p>
    <w:p w14:paraId="13B74622" w14:textId="77777777" w:rsidR="00DA7DC0" w:rsidRDefault="00DA7DC0" w:rsidP="00DA7DC0">
      <w:pPr>
        <w:ind w:firstLineChars="200" w:firstLine="420"/>
      </w:pPr>
      <w:r>
        <w:rPr>
          <w:rFonts w:hint="eastAsia"/>
        </w:rPr>
        <w:t>描述本功能</w:t>
      </w:r>
    </w:p>
    <w:p w14:paraId="790A3A93" w14:textId="77777777" w:rsidR="00DA7DC0" w:rsidRDefault="00DA7DC0" w:rsidP="00DA7DC0">
      <w:pPr>
        <w:pStyle w:val="4"/>
        <w:numPr>
          <w:ilvl w:val="3"/>
          <w:numId w:val="3"/>
        </w:numPr>
      </w:pPr>
      <w:r>
        <w:rPr>
          <w:rFonts w:hint="eastAsia"/>
        </w:rPr>
        <w:lastRenderedPageBreak/>
        <w:t>二级功能</w:t>
      </w:r>
      <w:r>
        <w:rPr>
          <w:rFonts w:hint="eastAsia"/>
        </w:rPr>
        <w:t>2</w:t>
      </w:r>
      <w:r>
        <w:rPr>
          <w:rFonts w:hint="eastAsia"/>
        </w:rPr>
        <w:t>编号</w:t>
      </w:r>
    </w:p>
    <w:p w14:paraId="3C4E155B" w14:textId="21E93CD7" w:rsidR="00DF0197" w:rsidRPr="0042764F" w:rsidRDefault="00DA7DC0" w:rsidP="0030395B">
      <w:pPr>
        <w:ind w:firstLineChars="200" w:firstLine="420"/>
        <w:rPr>
          <w:rFonts w:hint="eastAsia"/>
        </w:rPr>
      </w:pPr>
      <w:r>
        <w:rPr>
          <w:rFonts w:hint="eastAsia"/>
        </w:rPr>
        <w:t>描述本功能</w:t>
      </w:r>
      <w:bookmarkStart w:id="25" w:name="_GoBack"/>
      <w:bookmarkEnd w:id="25"/>
    </w:p>
    <w:sectPr w:rsidR="00DF0197" w:rsidRPr="0042764F" w:rsidSect="00DF0197">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4E4C0" w14:textId="77777777" w:rsidR="00FC50CA" w:rsidRDefault="00FC50CA" w:rsidP="00DF0197">
      <w:r>
        <w:separator/>
      </w:r>
    </w:p>
  </w:endnote>
  <w:endnote w:type="continuationSeparator" w:id="0">
    <w:p w14:paraId="39D4852B" w14:textId="77777777" w:rsidR="00FC50CA" w:rsidRDefault="00FC50CA"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93CF5" w14:textId="2730E4F7" w:rsidR="00DF0197" w:rsidRDefault="00DF0197">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773C3"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技术服务有限公司版权所有</w:t>
    </w:r>
  </w:p>
  <w:p w14:paraId="6291098E"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技术服务有限公司的机密信息</w:t>
    </w:r>
  </w:p>
  <w:p w14:paraId="71288764"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2FCB0" w14:textId="2D288183" w:rsidR="00DF0197" w:rsidRDefault="001437AB">
    <w:pPr>
      <w:pStyle w:val="a7"/>
    </w:pPr>
    <w:r>
      <w:rPr>
        <w:rFonts w:ascii="Times New Roman" w:hAnsi="Times New Roman" w:hint="eastAsia"/>
        <w:b/>
      </w:rPr>
      <w:t xml:space="preserve">                              </w:t>
    </w:r>
    <w:r w:rsidR="00CE2DD8">
      <w:rPr>
        <w:rFonts w:ascii="Times New Roman" w:hAnsi="Times New Roman" w:hint="eastAsia"/>
        <w:b/>
      </w:rPr>
      <w:t xml:space="preserve">                 </w:t>
    </w:r>
    <w:r>
      <w:rPr>
        <w:rFonts w:ascii="Times New Roman" w:hAnsi="Times New Roman" w:hint="eastAsia"/>
        <w:b/>
      </w:rPr>
      <w:t xml:space="preserve">  </w:t>
    </w:r>
    <w:r w:rsidR="00DF0197">
      <w:rPr>
        <w:rFonts w:ascii="Times New Roman" w:hAnsi="Times New Roman"/>
        <w:b/>
      </w:rPr>
      <w:fldChar w:fldCharType="begin"/>
    </w:r>
    <w:r w:rsidR="00C93071">
      <w:rPr>
        <w:rFonts w:ascii="Times New Roman" w:hAnsi="Times New Roman"/>
        <w:b/>
      </w:rPr>
      <w:instrText>PAGE  \* Arabic  \* MERGEFORMAT</w:instrText>
    </w:r>
    <w:r w:rsidR="00DF0197">
      <w:rPr>
        <w:rFonts w:ascii="Times New Roman" w:hAnsi="Times New Roman"/>
        <w:b/>
      </w:rPr>
      <w:fldChar w:fldCharType="separate"/>
    </w:r>
    <w:r w:rsidR="00CE2DD8">
      <w:rPr>
        <w:rFonts w:ascii="Times New Roman" w:hAnsi="Times New Roman"/>
        <w:b/>
        <w:noProof/>
      </w:rPr>
      <w:t>11</w:t>
    </w:r>
    <w:r w:rsidR="00DF0197">
      <w:rPr>
        <w:rFonts w:ascii="Times New Roman" w:hAnsi="Times New Roman"/>
        <w:b/>
      </w:rPr>
      <w:fldChar w:fldCharType="end"/>
    </w:r>
    <w:r w:rsidR="00C93071">
      <w:rPr>
        <w:rFonts w:ascii="Times New Roman" w:hAnsi="Times New Roman"/>
        <w:b/>
      </w:rPr>
      <w:t xml:space="preserve"> / </w:t>
    </w:r>
    <w:r w:rsidR="00AC39DA">
      <w:rPr>
        <w:rFonts w:ascii="Times New Roman" w:hAnsi="Times New Roman"/>
        <w:b/>
        <w:noProof/>
      </w:rPr>
      <w:fldChar w:fldCharType="begin"/>
    </w:r>
    <w:r w:rsidR="00AC39DA">
      <w:rPr>
        <w:rFonts w:ascii="Times New Roman" w:hAnsi="Times New Roman"/>
        <w:b/>
        <w:noProof/>
      </w:rPr>
      <w:instrText>NUMPAGES  \* Arabic  \* MERGEFORMAT</w:instrText>
    </w:r>
    <w:r w:rsidR="00AC39DA">
      <w:rPr>
        <w:rFonts w:ascii="Times New Roman" w:hAnsi="Times New Roman"/>
        <w:b/>
        <w:noProof/>
      </w:rPr>
      <w:fldChar w:fldCharType="separate"/>
    </w:r>
    <w:r w:rsidR="00CE2DD8" w:rsidRPr="00CE2DD8">
      <w:rPr>
        <w:rFonts w:ascii="Times New Roman" w:hAnsi="Times New Roman"/>
        <w:b/>
        <w:noProof/>
      </w:rPr>
      <w:t>13</w:t>
    </w:r>
    <w:r w:rsidR="00AC39DA">
      <w:rPr>
        <w:rFonts w:ascii="Times New Roman" w:hAnsi="Times New Roman"/>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F30E" w14:textId="77777777" w:rsidR="00FC50CA" w:rsidRDefault="00FC50CA" w:rsidP="00DF0197">
      <w:r>
        <w:separator/>
      </w:r>
    </w:p>
  </w:footnote>
  <w:footnote w:type="continuationSeparator" w:id="0">
    <w:p w14:paraId="5EB2F3E5" w14:textId="77777777" w:rsidR="00FC50CA" w:rsidRDefault="00FC50CA" w:rsidP="00DF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55CC0" w14:textId="7CB78331" w:rsidR="00DF0197" w:rsidRDefault="00DF0197" w:rsidP="00CE2DD8">
    <w:pPr>
      <w:pStyle w:val="a9"/>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4424" w14:textId="77777777" w:rsidR="00DF0197" w:rsidRDefault="00DA7DC0">
    <w:pPr>
      <w:pStyle w:val="a9"/>
      <w:jc w:val="left"/>
    </w:pPr>
    <w:r>
      <w:rPr>
        <w:noProof/>
      </w:rPr>
      <w:pict w14:anchorId="5919F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alt="" style="width:97.5pt;height:24.75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0"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12"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8"/>
  </w:num>
  <w:num w:numId="3">
    <w:abstractNumId w:val="9"/>
  </w:num>
  <w:num w:numId="4">
    <w:abstractNumId w:val="7"/>
  </w:num>
  <w:num w:numId="5">
    <w:abstractNumId w:val="1"/>
  </w:num>
  <w:num w:numId="6">
    <w:abstractNumId w:val="0"/>
  </w:num>
  <w:num w:numId="7">
    <w:abstractNumId w:val="3"/>
  </w:num>
  <w:num w:numId="8">
    <w:abstractNumId w:val="4"/>
  </w:num>
  <w:num w:numId="9">
    <w:abstractNumId w:val="2"/>
  </w:num>
  <w:num w:numId="10">
    <w:abstractNumId w:val="6"/>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197"/>
    <w:rsid w:val="00026AE3"/>
    <w:rsid w:val="00053786"/>
    <w:rsid w:val="000B361F"/>
    <w:rsid w:val="000C524E"/>
    <w:rsid w:val="0013723A"/>
    <w:rsid w:val="0014122E"/>
    <w:rsid w:val="001437AB"/>
    <w:rsid w:val="0016535B"/>
    <w:rsid w:val="00232833"/>
    <w:rsid w:val="00243BB4"/>
    <w:rsid w:val="0024764C"/>
    <w:rsid w:val="0030395B"/>
    <w:rsid w:val="00383ABA"/>
    <w:rsid w:val="003C79ED"/>
    <w:rsid w:val="0042764F"/>
    <w:rsid w:val="00556E4C"/>
    <w:rsid w:val="006110D0"/>
    <w:rsid w:val="006A4DC3"/>
    <w:rsid w:val="006A664C"/>
    <w:rsid w:val="006E1938"/>
    <w:rsid w:val="0073574F"/>
    <w:rsid w:val="009024CE"/>
    <w:rsid w:val="00907EB1"/>
    <w:rsid w:val="00924CBE"/>
    <w:rsid w:val="00966F99"/>
    <w:rsid w:val="009E33E6"/>
    <w:rsid w:val="00A72010"/>
    <w:rsid w:val="00AC39DA"/>
    <w:rsid w:val="00BF095A"/>
    <w:rsid w:val="00C04090"/>
    <w:rsid w:val="00C93071"/>
    <w:rsid w:val="00CE2DD8"/>
    <w:rsid w:val="00CE6B0D"/>
    <w:rsid w:val="00CF67FE"/>
    <w:rsid w:val="00D50183"/>
    <w:rsid w:val="00D5186E"/>
    <w:rsid w:val="00D65824"/>
    <w:rsid w:val="00DA7DC0"/>
    <w:rsid w:val="00DF0197"/>
    <w:rsid w:val="00EC2EA3"/>
    <w:rsid w:val="00EC6057"/>
    <w:rsid w:val="00FC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DF0197"/>
    <w:pPr>
      <w:widowControl w:val="0"/>
      <w:jc w:val="both"/>
    </w:pPr>
    <w:rPr>
      <w:rFonts w:ascii="Calibri" w:hAnsi="Calibri"/>
      <w:kern w:val="2"/>
      <w:sz w:val="21"/>
      <w:szCs w:val="22"/>
    </w:rPr>
  </w:style>
  <w:style w:type="paragraph" w:styleId="1">
    <w:name w:val="heading 1"/>
    <w:basedOn w:val="a"/>
    <w:next w:val="a"/>
    <w:link w:val="10"/>
    <w:rsid w:val="00DF0197"/>
    <w:pPr>
      <w:keepNext/>
      <w:keepLines/>
      <w:spacing w:before="340" w:after="330" w:line="578" w:lineRule="auto"/>
      <w:outlineLvl w:val="0"/>
    </w:pPr>
    <w:rPr>
      <w:b/>
      <w:bCs/>
      <w:kern w:val="44"/>
      <w:sz w:val="44"/>
      <w:szCs w:val="44"/>
    </w:rPr>
  </w:style>
  <w:style w:type="paragraph" w:styleId="2">
    <w:name w:val="heading 2"/>
    <w:basedOn w:val="a"/>
    <w:next w:val="a"/>
    <w:rsid w:val="00DF019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DF0197"/>
    <w:pPr>
      <w:keepNext/>
      <w:keepLines/>
      <w:spacing w:before="260" w:after="260" w:line="416" w:lineRule="auto"/>
      <w:outlineLvl w:val="2"/>
    </w:pPr>
    <w:rPr>
      <w:b/>
      <w:bCs/>
      <w:sz w:val="32"/>
      <w:szCs w:val="32"/>
    </w:rPr>
  </w:style>
  <w:style w:type="paragraph" w:styleId="4">
    <w:name w:val="heading 4"/>
    <w:basedOn w:val="a"/>
    <w:next w:val="a"/>
    <w:link w:val="40"/>
    <w:rsid w:val="00DF019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a"/>
    <w:next w:val="a"/>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link w:val="3"/>
    <w:semiHidden/>
    <w:rsid w:val="00DF0197"/>
    <w:rPr>
      <w:b/>
      <w:bCs/>
      <w:sz w:val="32"/>
      <w:szCs w:val="32"/>
    </w:rPr>
  </w:style>
  <w:style w:type="character" w:customStyle="1" w:styleId="40">
    <w:name w:val="标题 4 字符"/>
    <w:link w:val="4"/>
    <w:semiHidden/>
    <w:rsid w:val="00DF0197"/>
    <w:rPr>
      <w:rFonts w:ascii="Cambria" w:eastAsia="宋体" w:hAnsi="Cambria"/>
      <w:b/>
      <w:bCs/>
      <w:sz w:val="28"/>
      <w:szCs w:val="28"/>
    </w:rPr>
  </w:style>
  <w:style w:type="paragraph" w:styleId="a3">
    <w:name w:val="annotation text"/>
    <w:basedOn w:val="a"/>
    <w:link w:val="a4"/>
    <w:rsid w:val="00DF0197"/>
    <w:pPr>
      <w:spacing w:line="360" w:lineRule="auto"/>
      <w:jc w:val="left"/>
    </w:pPr>
    <w:rPr>
      <w:rFonts w:hint="eastAsia"/>
      <w:sz w:val="24"/>
    </w:rPr>
  </w:style>
  <w:style w:type="character" w:customStyle="1" w:styleId="a4">
    <w:name w:val="批注文字 字符"/>
    <w:link w:val="a3"/>
    <w:semiHidden/>
    <w:rsid w:val="00DF0197"/>
    <w:rPr>
      <w:rFonts w:ascii="Calibri" w:hAnsi="Calibri" w:hint="eastAsia"/>
      <w:sz w:val="24"/>
    </w:rPr>
  </w:style>
  <w:style w:type="character" w:customStyle="1" w:styleId="Char">
    <w:name w:val="正文文本缩进 Char"/>
    <w:link w:val="11"/>
    <w:semiHidden/>
    <w:rsid w:val="00DF0197"/>
    <w:rPr>
      <w:rFonts w:ascii="Arial" w:eastAsia="宋体" w:hAnsi="Arial" w:cs="Times New Roman"/>
      <w:sz w:val="24"/>
      <w:szCs w:val="24"/>
    </w:rPr>
  </w:style>
  <w:style w:type="paragraph" w:customStyle="1" w:styleId="11">
    <w:name w:val="正文文本缩进1"/>
    <w:basedOn w:val="a"/>
    <w:link w:val="Char"/>
    <w:rsid w:val="00DF0197"/>
    <w:pPr>
      <w:ind w:left="840" w:firstLine="480"/>
    </w:pPr>
    <w:rPr>
      <w:rFonts w:ascii="Arial" w:hAnsi="Arial"/>
      <w:sz w:val="24"/>
      <w:szCs w:val="24"/>
    </w:rPr>
  </w:style>
  <w:style w:type="paragraph" w:styleId="TOC3">
    <w:name w:val="toc 3"/>
    <w:basedOn w:val="a"/>
    <w:next w:val="a"/>
    <w:rsid w:val="00DF0197"/>
    <w:pPr>
      <w:ind w:leftChars="400" w:left="840"/>
    </w:pPr>
  </w:style>
  <w:style w:type="paragraph" w:styleId="a5">
    <w:name w:val="Balloon Text"/>
    <w:basedOn w:val="a"/>
    <w:link w:val="a6"/>
    <w:rsid w:val="00DF0197"/>
    <w:rPr>
      <w:sz w:val="18"/>
      <w:szCs w:val="18"/>
    </w:rPr>
  </w:style>
  <w:style w:type="character" w:customStyle="1" w:styleId="a6">
    <w:name w:val="批注框文本 字符"/>
    <w:link w:val="a5"/>
    <w:semiHidden/>
    <w:rsid w:val="00DF0197"/>
    <w:rPr>
      <w:sz w:val="18"/>
      <w:szCs w:val="18"/>
    </w:rPr>
  </w:style>
  <w:style w:type="paragraph" w:styleId="a7">
    <w:name w:val="footer"/>
    <w:basedOn w:val="a"/>
    <w:link w:val="a8"/>
    <w:rsid w:val="00DF0197"/>
    <w:pPr>
      <w:tabs>
        <w:tab w:val="center" w:pos="4153"/>
        <w:tab w:val="right" w:pos="8306"/>
      </w:tabs>
      <w:snapToGrid w:val="0"/>
      <w:jc w:val="left"/>
    </w:pPr>
    <w:rPr>
      <w:sz w:val="18"/>
      <w:szCs w:val="18"/>
    </w:rPr>
  </w:style>
  <w:style w:type="character" w:customStyle="1" w:styleId="a8">
    <w:name w:val="页脚 字符"/>
    <w:link w:val="a7"/>
    <w:semiHidden/>
    <w:rsid w:val="00DF0197"/>
    <w:rPr>
      <w:sz w:val="18"/>
      <w:szCs w:val="18"/>
    </w:rPr>
  </w:style>
  <w:style w:type="paragraph" w:styleId="a9">
    <w:name w:val="header"/>
    <w:basedOn w:val="a"/>
    <w:link w:val="aa"/>
    <w:rsid w:val="00DF019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sid w:val="00DF0197"/>
    <w:rPr>
      <w:sz w:val="18"/>
      <w:szCs w:val="18"/>
    </w:rPr>
  </w:style>
  <w:style w:type="paragraph" w:styleId="TOC1">
    <w:name w:val="toc 1"/>
    <w:basedOn w:val="a"/>
    <w:next w:val="a"/>
    <w:rsid w:val="00DF0197"/>
    <w:pPr>
      <w:tabs>
        <w:tab w:val="left" w:pos="420"/>
        <w:tab w:val="right" w:leader="dot" w:pos="9628"/>
      </w:tabs>
    </w:pPr>
  </w:style>
  <w:style w:type="paragraph" w:styleId="TOC2">
    <w:name w:val="toc 2"/>
    <w:basedOn w:val="a"/>
    <w:next w:val="a"/>
    <w:rsid w:val="00DF0197"/>
    <w:pPr>
      <w:ind w:leftChars="200" w:left="420"/>
    </w:pPr>
  </w:style>
  <w:style w:type="character" w:styleId="ab">
    <w:name w:val="Hyperlink"/>
    <w:rsid w:val="00DF0197"/>
    <w:rPr>
      <w:color w:val="0000FF"/>
      <w:u w:val="single"/>
    </w:rPr>
  </w:style>
  <w:style w:type="character" w:styleId="ac">
    <w:name w:val="annotation reference"/>
    <w:rsid w:val="00DF0197"/>
    <w:rPr>
      <w:rFonts w:ascii="Times New Roman" w:hint="default"/>
      <w:sz w:val="21"/>
    </w:rPr>
  </w:style>
  <w:style w:type="paragraph" w:customStyle="1" w:styleId="ad">
    <w:name w:val="主题"/>
    <w:basedOn w:val="a"/>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DF0197"/>
    <w:pPr>
      <w:ind w:firstLineChars="200" w:firstLine="420"/>
    </w:pPr>
  </w:style>
  <w:style w:type="paragraph" w:customStyle="1" w:styleId="TOC10">
    <w:name w:val="TOC 标题1"/>
    <w:basedOn w:val="1"/>
    <w:next w:val="a"/>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3">
    <w:name w:val="正文缩进1"/>
    <w:basedOn w:val="a"/>
    <w:rsid w:val="00DF0197"/>
    <w:pPr>
      <w:ind w:firstLineChars="200" w:firstLine="420"/>
    </w:pPr>
    <w:rPr>
      <w:rFonts w:ascii="Arial" w:hAnsi="Arial"/>
      <w:sz w:val="24"/>
      <w:szCs w:val="24"/>
    </w:rPr>
  </w:style>
  <w:style w:type="paragraph" w:customStyle="1" w:styleId="14">
    <w:name w:val="列出段落1"/>
    <w:basedOn w:val="a"/>
    <w:rsid w:val="00DF0197"/>
    <w:pPr>
      <w:ind w:firstLineChars="200" w:firstLine="200"/>
    </w:pPr>
    <w:rPr>
      <w:rFonts w:ascii="Times New Roman" w:hAnsi="Times New Roman"/>
      <w:sz w:val="24"/>
      <w:szCs w:val="20"/>
    </w:rPr>
  </w:style>
  <w:style w:type="paragraph" w:customStyle="1" w:styleId="15">
    <w:name w:val="页眉1"/>
    <w:basedOn w:val="a"/>
    <w:rsid w:val="00DF0197"/>
    <w:pPr>
      <w:pBdr>
        <w:bottom w:val="single" w:sz="6" w:space="1" w:color="auto"/>
      </w:pBdr>
      <w:tabs>
        <w:tab w:val="center" w:pos="4153"/>
        <w:tab w:val="right" w:pos="8306"/>
      </w:tabs>
      <w:snapToGrid w:val="0"/>
      <w:jc w:val="center"/>
    </w:pPr>
    <w:rPr>
      <w:sz w:val="18"/>
      <w:szCs w:val="18"/>
    </w:rPr>
  </w:style>
  <w:style w:type="character" w:customStyle="1" w:styleId="16">
    <w:name w:val="页码1"/>
    <w:rsid w:val="00DF0197"/>
    <w:rPr>
      <w:rFonts w:ascii="MS Mincho" w:eastAsia="MS Mincho"/>
    </w:rPr>
  </w:style>
  <w:style w:type="paragraph" w:customStyle="1" w:styleId="31">
    <w:name w:val="标题 31"/>
    <w:basedOn w:val="a"/>
    <w:next w:val="a"/>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ae">
    <w:name w:val="Document Map"/>
    <w:basedOn w:val="a"/>
    <w:link w:val="af"/>
    <w:uiPriority w:val="99"/>
    <w:semiHidden/>
    <w:unhideWhenUsed/>
    <w:rsid w:val="0042764F"/>
    <w:rPr>
      <w:rFonts w:ascii="宋体"/>
      <w:sz w:val="18"/>
      <w:szCs w:val="18"/>
    </w:rPr>
  </w:style>
  <w:style w:type="character" w:customStyle="1" w:styleId="af">
    <w:name w:val="文档结构图 字符"/>
    <w:link w:val="ae"/>
    <w:uiPriority w:val="99"/>
    <w:semiHidden/>
    <w:rsid w:val="0042764F"/>
    <w:rPr>
      <w:rFonts w:ascii="宋体" w:hAnsi="Calibri"/>
      <w:kern w:val="2"/>
      <w:sz w:val="18"/>
      <w:szCs w:val="18"/>
    </w:rPr>
  </w:style>
  <w:style w:type="table" w:styleId="af0">
    <w:name w:val="Table Grid"/>
    <w:basedOn w:val="a1"/>
    <w:uiPriority w:val="59"/>
    <w:rsid w:val="00DA7DC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罗 泽宇</cp:lastModifiedBy>
  <cp:revision>36</cp:revision>
  <dcterms:created xsi:type="dcterms:W3CDTF">2012-12-13T10:41:00Z</dcterms:created>
  <dcterms:modified xsi:type="dcterms:W3CDTF">2021-09-15T10:07:00Z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